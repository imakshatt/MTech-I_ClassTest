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376" w:rsidRPr="00993E17" w:rsidRDefault="002D7376" w:rsidP="002D7376">
      <w:pPr>
        <w:spacing w:after="100" w:afterAutospacing="1" w:line="360" w:lineRule="auto"/>
        <w:rPr>
          <w:b/>
        </w:rPr>
      </w:pPr>
      <w:r w:rsidRPr="00993E17">
        <w:rPr>
          <w:b/>
        </w:rPr>
        <w:t>Example</w:t>
      </w:r>
      <w:proofErr w:type="gramStart"/>
      <w:r w:rsidRPr="00993E17">
        <w:rPr>
          <w:b/>
        </w:rPr>
        <w:t>:2</w:t>
      </w:r>
      <w:proofErr w:type="gramEnd"/>
      <w:r w:rsidRPr="00993E17">
        <w:rPr>
          <w:b/>
        </w:rPr>
        <w:t xml:space="preserve">  (Illustration of training a nonlinear SVM)</w:t>
      </w:r>
    </w:p>
    <w:p w:rsidR="002D7376" w:rsidRDefault="002D7376" w:rsidP="002D7376">
      <w:pPr>
        <w:spacing w:after="100" w:afterAutospacing="1" w:line="360" w:lineRule="auto"/>
      </w:pPr>
      <w:r>
        <w:t>Consider the XOR problem:</w:t>
      </w:r>
    </w:p>
    <w:tbl>
      <w:tblPr>
        <w:tblStyle w:val="TableGrid"/>
        <w:tblW w:w="0" w:type="auto"/>
        <w:tblLook w:val="04A0"/>
      </w:tblPr>
      <w:tblGrid>
        <w:gridCol w:w="3285"/>
        <w:gridCol w:w="3285"/>
      </w:tblGrid>
      <w:tr w:rsidR="002D7376" w:rsidTr="00EB5D23">
        <w:tc>
          <w:tcPr>
            <w:tcW w:w="3285" w:type="dxa"/>
          </w:tcPr>
          <w:p w:rsidR="002D7376" w:rsidRDefault="002D7376" w:rsidP="00EB5D23">
            <w:pPr>
              <w:spacing w:after="100" w:afterAutospacing="1" w:line="360" w:lineRule="auto"/>
            </w:pPr>
            <w:r>
              <w:t>Input Vector</w:t>
            </w:r>
          </w:p>
        </w:tc>
        <w:tc>
          <w:tcPr>
            <w:tcW w:w="3285" w:type="dxa"/>
          </w:tcPr>
          <w:p w:rsidR="002D7376" w:rsidRDefault="002D7376" w:rsidP="00EB5D23">
            <w:pPr>
              <w:spacing w:after="100" w:afterAutospacing="1" w:line="360" w:lineRule="auto"/>
            </w:pPr>
            <w:r>
              <w:t>Desired output y</w:t>
            </w:r>
          </w:p>
        </w:tc>
      </w:tr>
      <w:tr w:rsidR="002D7376" w:rsidTr="00EB5D23">
        <w:tc>
          <w:tcPr>
            <w:tcW w:w="3285" w:type="dxa"/>
          </w:tcPr>
          <w:p w:rsidR="002D7376" w:rsidRDefault="002D7376" w:rsidP="00EB5D23">
            <w:pPr>
              <w:spacing w:after="100" w:afterAutospacing="1"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 -1</m:t>
                    </m:r>
                  </m:e>
                </m:d>
              </m:oMath>
            </m:oMathPara>
          </w:p>
        </w:tc>
        <w:tc>
          <w:tcPr>
            <w:tcW w:w="3285" w:type="dxa"/>
          </w:tcPr>
          <w:p w:rsidR="002D7376" w:rsidRDefault="002D7376" w:rsidP="00EB5D23">
            <w:pPr>
              <w:spacing w:after="100" w:afterAutospacing="1"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=-1</m:t>
                </m:r>
              </m:oMath>
            </m:oMathPara>
          </w:p>
        </w:tc>
      </w:tr>
      <w:tr w:rsidR="002D7376" w:rsidTr="00EB5D23">
        <w:tc>
          <w:tcPr>
            <w:tcW w:w="3285" w:type="dxa"/>
          </w:tcPr>
          <w:p w:rsidR="002D7376" w:rsidRDefault="002D7376" w:rsidP="00EB5D23">
            <w:pPr>
              <w:spacing w:after="100" w:afterAutospacing="1"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 +1</m:t>
                    </m:r>
                  </m:e>
                </m:d>
              </m:oMath>
            </m:oMathPara>
          </w:p>
        </w:tc>
        <w:tc>
          <w:tcPr>
            <w:tcW w:w="3285" w:type="dxa"/>
          </w:tcPr>
          <w:p w:rsidR="002D7376" w:rsidRDefault="002D7376" w:rsidP="00EB5D23">
            <w:pPr>
              <w:spacing w:after="100" w:afterAutospacing="1"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=+1</m:t>
                </m:r>
              </m:oMath>
            </m:oMathPara>
          </w:p>
        </w:tc>
      </w:tr>
      <w:tr w:rsidR="002D7376" w:rsidTr="00EB5D23">
        <w:tc>
          <w:tcPr>
            <w:tcW w:w="3285" w:type="dxa"/>
          </w:tcPr>
          <w:p w:rsidR="002D7376" w:rsidRDefault="002D7376" w:rsidP="00EB5D23">
            <w:pPr>
              <w:spacing w:after="100" w:afterAutospacing="1"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+1, -1</m:t>
                    </m:r>
                  </m:e>
                </m:d>
              </m:oMath>
            </m:oMathPara>
          </w:p>
        </w:tc>
        <w:tc>
          <w:tcPr>
            <w:tcW w:w="3285" w:type="dxa"/>
          </w:tcPr>
          <w:p w:rsidR="002D7376" w:rsidRDefault="002D7376" w:rsidP="00EB5D23">
            <w:pPr>
              <w:spacing w:after="100" w:afterAutospacing="1"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=+1</m:t>
                </m:r>
              </m:oMath>
            </m:oMathPara>
          </w:p>
        </w:tc>
      </w:tr>
      <w:tr w:rsidR="002D7376" w:rsidTr="00EB5D23">
        <w:tc>
          <w:tcPr>
            <w:tcW w:w="3285" w:type="dxa"/>
          </w:tcPr>
          <w:p w:rsidR="002D7376" w:rsidRDefault="002D7376" w:rsidP="00EB5D23">
            <w:pPr>
              <w:spacing w:after="100" w:afterAutospacing="1"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+1,+1</m:t>
                    </m:r>
                  </m:e>
                </m:d>
              </m:oMath>
            </m:oMathPara>
          </w:p>
        </w:tc>
        <w:tc>
          <w:tcPr>
            <w:tcW w:w="3285" w:type="dxa"/>
          </w:tcPr>
          <w:p w:rsidR="002D7376" w:rsidRDefault="002D7376" w:rsidP="00EB5D23">
            <w:pPr>
              <w:spacing w:after="100" w:afterAutospacing="1" w:line="36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=-1</m:t>
                </m:r>
              </m:oMath>
            </m:oMathPara>
          </w:p>
        </w:tc>
      </w:tr>
    </w:tbl>
    <w:p w:rsidR="002D7376" w:rsidRDefault="002D7376" w:rsidP="002D7376">
      <w:pPr>
        <w:jc w:val="center"/>
      </w:pPr>
      <w:r>
        <w:rPr>
          <w:noProof/>
          <w:lang w:val="en-IN" w:eastAsia="en-IN" w:bidi="ar-SA"/>
        </w:rPr>
        <w:drawing>
          <wp:inline distT="0" distB="0" distL="0" distR="0">
            <wp:extent cx="1742440" cy="1440815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376" w:rsidRPr="00010D46" w:rsidRDefault="002D7376" w:rsidP="002D7376">
      <w:pPr>
        <w:spacing w:after="100" w:afterAutospacing="1" w:line="360" w:lineRule="auto"/>
        <w:jc w:val="center"/>
        <w:rPr>
          <w:rFonts w:cs="Times New Roman"/>
          <w:sz w:val="20"/>
          <w:szCs w:val="20"/>
        </w:rPr>
      </w:pPr>
      <w:r w:rsidRPr="00010D46">
        <w:rPr>
          <w:rFonts w:cs="Times New Roman"/>
          <w:sz w:val="20"/>
          <w:szCs w:val="20"/>
        </w:rPr>
        <w:t>Figure 13:  square showing the negative and circles showing the positive examples</w:t>
      </w:r>
    </w:p>
    <w:p w:rsidR="002D7376" w:rsidRPr="004D0832" w:rsidRDefault="002D7376" w:rsidP="002D7376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>As shown in the above figure, there is no linear function that can separate the four training points.</w:t>
      </w:r>
      <w:r>
        <w:rPr>
          <w:rFonts w:cs="Times New Roman"/>
        </w:rPr>
        <w:t xml:space="preserve"> </w:t>
      </w:r>
      <w:r w:rsidRPr="004D0832">
        <w:rPr>
          <w:rFonts w:cs="Times New Roman"/>
        </w:rPr>
        <w:t>So, we will use the kernel function as</w:t>
      </w:r>
    </w:p>
    <w:p w:rsidR="002D7376" w:rsidRPr="004D0832" w:rsidRDefault="002D7376" w:rsidP="002D7376">
      <w:pPr>
        <w:spacing w:after="100" w:afterAutospacing="1" w:line="360" w:lineRule="auto"/>
        <w:rPr>
          <w:rFonts w:cs="Times New Roman"/>
        </w:rPr>
      </w:pPr>
      <m:oMath>
        <m:r>
          <w:rPr>
            <w:rFonts w:ascii="Cambria Math" w:hAnsi="Cambria Math" w:cs="Times New Roman"/>
          </w:rPr>
          <m:t>k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  <m:r>
          <w:rPr>
            <w:rFonts w:ascii="Cambria Math" w:cs="Times New Roma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cs="Times New Roman"/>
                  </w:rPr>
                  <m:t>+ 1</m:t>
                </m:r>
              </m:e>
            </m:d>
          </m:e>
          <m:sup>
            <m:r>
              <w:rPr>
                <w:rFonts w:ascii="Cambria Math" w:cs="Times New Roman"/>
              </w:rPr>
              <m:t>2</m:t>
            </m:r>
          </m:sup>
        </m:sSup>
      </m:oMath>
      <w:r w:rsidRPr="004D0832">
        <w:rPr>
          <w:rFonts w:cs="Times New Roman"/>
        </w:rPr>
        <w:t xml:space="preserve">                                                                               </w:t>
      </w:r>
      <w:r>
        <w:rPr>
          <w:rFonts w:cs="Times New Roman"/>
        </w:rPr>
        <w:t xml:space="preserve">                  </w:t>
      </w:r>
      <w:r w:rsidRPr="004D0832">
        <w:rPr>
          <w:rFonts w:cs="Times New Roman"/>
        </w:rPr>
        <w:t>(a)</w:t>
      </w:r>
    </w:p>
    <w:p w:rsidR="002D7376" w:rsidRPr="004D0832" w:rsidRDefault="002D7376" w:rsidP="002D7376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 xml:space="preserve">Where,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4D0832">
        <w:rPr>
          <w:rFonts w:cs="Times New Roman"/>
        </w:rPr>
        <w:t xml:space="preserve"> </w:t>
      </w:r>
      <w:proofErr w:type="gramStart"/>
      <w:r w:rsidRPr="004D0832">
        <w:rPr>
          <w:rFonts w:cs="Times New Roman"/>
        </w:rPr>
        <w:t>=(</w:t>
      </w:r>
      <m:oMath>
        <w:proofErr w:type="gramEnd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cs="Times New Roman"/>
              </w:rPr>
              <m:t>1</m:t>
            </m:r>
          </m:sub>
        </m:sSub>
        <m:r>
          <w:rPr>
            <w:rFonts w:asci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cs="Times New Roman"/>
              </w:rPr>
              <m:t>2</m:t>
            </m:r>
          </m:sub>
        </m:sSub>
        <m:r>
          <w:rPr>
            <w:rFonts w:ascii="Cambria Math" w:cs="Times New Roman"/>
          </w:rPr>
          <m:t>)</m:t>
        </m:r>
      </m:oMath>
      <w:r w:rsidRPr="004D0832">
        <w:rPr>
          <w:rFonts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Pr="004D0832">
        <w:rPr>
          <w:rFonts w:cs="Times New Roman"/>
        </w:rPr>
        <w:t xml:space="preserve"> =(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j</m:t>
            </m:r>
            <m:r>
              <w:rPr>
                <w:rFonts w:ascii="Cambria Math" w:cs="Times New Roman"/>
              </w:rPr>
              <m:t>1</m:t>
            </m:r>
          </m:sub>
        </m:sSub>
        <m:r>
          <w:rPr>
            <w:rFonts w:asci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j</m:t>
            </m:r>
            <m:r>
              <w:rPr>
                <w:rFonts w:ascii="Cambria Math" w:cs="Times New Roman"/>
              </w:rPr>
              <m:t>2</m:t>
            </m:r>
          </m:sub>
        </m:sSub>
        <m:r>
          <w:rPr>
            <w:rFonts w:ascii="Cambria Math" w:cs="Times New Roman"/>
          </w:rPr>
          <m:t>)</m:t>
        </m:r>
      </m:oMath>
    </w:p>
    <w:p w:rsidR="002D7376" w:rsidRPr="004D0832" w:rsidRDefault="002D7376" w:rsidP="002D7376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>The kernel function can be expressed as</w:t>
      </w:r>
    </w:p>
    <w:p w:rsidR="002D7376" w:rsidRPr="004D0832" w:rsidRDefault="002D7376" w:rsidP="002D7376">
      <w:pPr>
        <w:spacing w:after="100" w:afterAutospacing="1" w:line="360" w:lineRule="auto"/>
        <w:rPr>
          <w:rFonts w:cs="Times New Roman"/>
        </w:rPr>
      </w:pPr>
      <m:oMath>
        <m:r>
          <w:rPr>
            <w:rFonts w:ascii="Cambria Math" w:hAnsi="Cambria Math" w:cs="Times New Roman"/>
          </w:rPr>
          <m:t>k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1</m:t>
                </m:r>
              </m:sub>
            </m:sSub>
            <m:r>
              <w:rPr>
                <w:rFonts w:asci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2</m:t>
                </m:r>
              </m:sub>
            </m:sSub>
          </m:e>
        </m:d>
        <m:r>
          <w:rPr>
            <w:rFonts w:ascii="Cambria Math" w:cs="Times New Roman"/>
          </w:rPr>
          <m:t>=(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cs="Times New Roman"/>
              </w:rPr>
              <m:t>1+</m:t>
            </m:r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cs="Times New Roman"/>
              </w:rPr>
              <m:t>11</m:t>
            </m:r>
          </m:sub>
          <m:sup>
            <m:r>
              <w:rPr>
                <w:rFonts w:ascii="Cambria Math" w:cs="Times New Roman"/>
              </w:rPr>
              <m:t>2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cs="Times New Roman"/>
              </w:rPr>
              <m:t>21</m:t>
            </m:r>
          </m:sub>
          <m:sup>
            <m:r>
              <w:rPr>
                <w:rFonts w:ascii="Cambria Math" w:cs="Times New Roman"/>
              </w:rPr>
              <m:t>2</m:t>
            </m:r>
          </m:sup>
        </m:sSubSup>
        <m:r>
          <w:rPr>
            <w:rFonts w:ascii="Cambria Math" w:cs="Times New Roman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cs="Times New Roman"/>
              </w:rPr>
              <m:t>11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cs="Times New Roman"/>
              </w:rPr>
              <m:t>12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cs="Times New Roman"/>
              </w:rPr>
              <m:t>21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cs="Times New Roman"/>
              </w:rPr>
              <m:t>22</m:t>
            </m:r>
          </m:sub>
        </m:sSub>
        <m:r>
          <w:rPr>
            <w:rFonts w:asci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cs="Times New Roman"/>
              </w:rPr>
              <m:t>12</m:t>
            </m:r>
          </m:sub>
          <m:sup>
            <m:r>
              <w:rPr>
                <w:rFonts w:ascii="Cambria Math" w:cs="Times New Roman"/>
              </w:rPr>
              <m:t>2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cs="Times New Roman"/>
              </w:rPr>
              <m:t>22</m:t>
            </m:r>
          </m:sub>
          <m:sup>
            <m:r>
              <w:rPr>
                <w:rFonts w:ascii="Cambria Math" w:cs="Times New Roman"/>
              </w:rPr>
              <m:t>2</m:t>
            </m:r>
          </m:sup>
        </m:sSubSup>
        <m:r>
          <w:rPr>
            <w:rFonts w:ascii="Cambria Math" w:cs="Times New Roman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cs="Times New Roman"/>
              </w:rPr>
              <m:t>11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cs="Times New Roman"/>
              </w:rPr>
              <m:t>21</m:t>
            </m:r>
          </m:sub>
        </m:sSub>
        <m:r>
          <w:rPr>
            <w:rFonts w:ascii="Cambria Math" w:cs="Times New Roman"/>
          </w:rPr>
          <m:t>+2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cs="Times New Roman"/>
              </w:rPr>
              <m:t>12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cs="Times New Roman"/>
              </w:rPr>
              <m:t>22</m:t>
            </m:r>
          </m:sub>
        </m:sSub>
      </m:oMath>
      <w:r w:rsidRPr="004D0832">
        <w:rPr>
          <w:rFonts w:cs="Times New Roman"/>
        </w:rPr>
        <w:t>)</w:t>
      </w:r>
      <w:r>
        <w:rPr>
          <w:rFonts w:cs="Times New Roman"/>
        </w:rPr>
        <w:tab/>
        <w:t xml:space="preserve">         </w:t>
      </w:r>
      <w:r w:rsidRPr="004D0832">
        <w:rPr>
          <w:rFonts w:cs="Times New Roman"/>
        </w:rPr>
        <w:t>(b)</w:t>
      </w:r>
    </w:p>
    <w:p w:rsidR="002D7376" w:rsidRPr="004D0832" w:rsidRDefault="002D7376" w:rsidP="002D7376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 xml:space="preserve">The images of input vector </w:t>
      </w:r>
      <m:oMath>
        <m:r>
          <w:rPr>
            <w:rFonts w:ascii="Cambria Math" w:hAnsi="Cambria Math" w:cs="Times New Roman"/>
          </w:rPr>
          <m:t>x</m:t>
        </m:r>
      </m:oMath>
      <w:r w:rsidRPr="004D0832">
        <w:rPr>
          <w:rFonts w:cs="Times New Roman"/>
        </w:rPr>
        <w:t xml:space="preserve"> is induced in the feature space is therefore deduced to be</w:t>
      </w:r>
    </w:p>
    <w:p w:rsidR="002D7376" w:rsidRPr="004D0832" w:rsidRDefault="002D7376" w:rsidP="002D7376">
      <w:pPr>
        <w:spacing w:after="100" w:afterAutospacing="1" w:line="360" w:lineRule="auto"/>
        <w:rPr>
          <w:rFonts w:cs="Times New Roman"/>
        </w:rPr>
      </w:pPr>
      <m:oMath>
        <m:r>
          <m:rPr>
            <m:sty m:val="p"/>
          </m:rPr>
          <w:rPr>
            <w:rFonts w:ascii="Cambria Math" w:cs="Times New Roman"/>
          </w:rPr>
          <m:t>Φ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cs="Times New Roman"/>
          </w:rPr>
          <m:t>=(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cs="Times New Roman"/>
              </w:rPr>
              <m:t xml:space="preserve">1,  </m:t>
            </m:r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cs="Times New Roman"/>
              </w:rPr>
              <m:t>1</m:t>
            </m:r>
          </m:sub>
          <m:sup>
            <m:r>
              <w:rPr>
                <w:rFonts w:ascii="Cambria Math" w:cs="Times New Roman"/>
              </w:rPr>
              <m:t>2</m:t>
            </m:r>
          </m:sup>
        </m:sSubSup>
        <m:r>
          <w:rPr>
            <w:rFonts w:ascii="Cambria Math" w:cs="Times New Roman"/>
          </w:rPr>
          <m:t xml:space="preserve">,  </m:t>
        </m:r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cs="Times New Roman"/>
              </w:rPr>
              <m:t>2</m:t>
            </m:r>
          </m:e>
        </m:ra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cs="Times New Roman"/>
              </w:rPr>
              <m:t>2</m:t>
            </m:r>
          </m:sub>
        </m:sSub>
        <m:r>
          <w:rPr>
            <w:rFonts w:ascii="Cambria Math" w:cs="Times New Roman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cs="Times New Roman"/>
              </w:rPr>
              <m:t>2</m:t>
            </m:r>
          </m:sub>
          <m:sup>
            <m:r>
              <w:rPr>
                <w:rFonts w:ascii="Cambria Math" w:cs="Times New Roman"/>
              </w:rPr>
              <m:t>2</m:t>
            </m:r>
          </m:sup>
        </m:sSubSup>
        <m:r>
          <w:rPr>
            <w:rFonts w:ascii="Cambria Math" w:cs="Times New Roman"/>
          </w:rPr>
          <m:t xml:space="preserve">,  </m:t>
        </m:r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cs="Times New Roman"/>
              </w:rPr>
              <m:t>2</m:t>
            </m:r>
          </m:e>
        </m:ra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cs="Times New Roman"/>
              </w:rPr>
              <m:t>1</m:t>
            </m:r>
          </m:sub>
        </m:sSub>
        <m:r>
          <w:rPr>
            <w:rFonts w:ascii="Cambria Math" w:cs="Times New Roman"/>
          </w:rPr>
          <m:t xml:space="preserve">, </m:t>
        </m:r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cs="Times New Roman"/>
              </w:rPr>
              <m:t>2</m:t>
            </m:r>
          </m:e>
        </m:ra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cs="Times New Roman"/>
              </w:rPr>
              <m:t>2</m:t>
            </m:r>
          </m:sub>
        </m:sSub>
      </m:oMath>
      <w:r w:rsidRPr="004D0832">
        <w:rPr>
          <w:rFonts w:cs="Times New Roman"/>
        </w:rPr>
        <w:t>)</w:t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>
        <w:rPr>
          <w:rFonts w:cs="Times New Roman"/>
        </w:rPr>
        <w:tab/>
        <w:t xml:space="preserve">         (</w:t>
      </w:r>
      <w:proofErr w:type="gramStart"/>
      <w:r>
        <w:rPr>
          <w:rFonts w:cs="Times New Roman"/>
        </w:rPr>
        <w:t>c )</w:t>
      </w:r>
      <w:proofErr w:type="gramEnd"/>
    </w:p>
    <w:p w:rsidR="002D7376" w:rsidRPr="004D0832" w:rsidRDefault="002D7376" w:rsidP="002D7376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>The dual form of the maximization function is</w:t>
      </w:r>
    </w:p>
    <w:p w:rsidR="002D7376" w:rsidRPr="004D0832" w:rsidRDefault="002D7376" w:rsidP="002D7376">
      <w:pPr>
        <w:spacing w:after="100" w:afterAutospacing="1" w:line="360" w:lineRule="auto"/>
        <w:rPr>
          <w:rFonts w:cs="Times New Roman"/>
        </w:rPr>
      </w:pPr>
      <w:proofErr w:type="gramStart"/>
      <w:r w:rsidRPr="004D0832">
        <w:rPr>
          <w:rFonts w:cs="Times New Roman"/>
        </w:rPr>
        <w:t>W(</w:t>
      </w:r>
      <m:oMath>
        <w:proofErr w:type="gramEnd"/>
        <m:r>
          <w:rPr>
            <w:rFonts w:ascii="Cambria Math" w:hAnsi="Cambria Math" w:cs="Times New Roman"/>
          </w:rPr>
          <m:t>α</m:t>
        </m:r>
      </m:oMath>
      <w:r w:rsidRPr="004D0832">
        <w:rPr>
          <w:rFonts w:cs="Times New Roman"/>
        </w:rPr>
        <w:t>)=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cs="Times New Roman"/>
              </w:rPr>
              <m:t>=1</m:t>
            </m:r>
          </m:sub>
          <m:sup>
            <m:r>
              <w:rPr>
                <w:rFonts w:ascii="Cambria Math" w:hAnsi="Cambria Math" w:cs="Times New Roman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  <w:r w:rsidRPr="004D0832">
        <w:rPr>
          <w:rFonts w:cs="Times New Roman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cs="Times New Roman"/>
              </w:rPr>
              <m:t>1</m:t>
            </m:r>
          </m:num>
          <m:den>
            <m:r>
              <w:rPr>
                <w:rFonts w:ascii="Cambria Math" w:cs="Times New Roman"/>
              </w:rPr>
              <m:t>2</m:t>
            </m:r>
          </m:den>
        </m:f>
      </m:oMath>
      <w:r w:rsidRPr="004D0832">
        <w:rPr>
          <w:rFonts w:cs="Times New Roma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cs="Times New Roman"/>
              </w:rPr>
              <m:t>=1</m:t>
            </m:r>
          </m:sub>
          <m:sup>
            <m:r>
              <w:rPr>
                <w:rFonts w:ascii="Cambria Math" w:hAnsi="Cambria Math" w:cs="Times New Roman"/>
              </w:rPr>
              <m:t>l</m:t>
            </m:r>
          </m:sup>
          <m:e>
            <m:r>
              <m:rPr>
                <m:sty m:val="p"/>
              </m:rPr>
              <w:rPr>
                <w:rFonts w:ascii="Cambria Math" w:cs="Times New Roman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</m:t>
                </m:r>
                <m:r>
                  <w:rPr>
                    <w:rFonts w:asci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</w:rPr>
                  <m:t>l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j</m:t>
            </m:r>
            <m:r>
              <w:rPr>
                <w:rFonts w:ascii="Cambria Math" w:cs="Times New Roman"/>
              </w:rPr>
              <m:t xml:space="preserve"> </m:t>
            </m:r>
          </m:sub>
        </m:sSub>
        <m:r>
          <w:rPr>
            <w:rFonts w:ascii="Cambria Math" w:hAnsi="Cambria Math" w:cs="Times New Roman"/>
          </w:rPr>
          <m:t>K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</m:oMath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>
        <w:rPr>
          <w:rFonts w:cs="Times New Roman"/>
        </w:rPr>
        <w:tab/>
        <w:t xml:space="preserve">        </w:t>
      </w:r>
      <w:r w:rsidRPr="004D0832">
        <w:rPr>
          <w:rFonts w:cs="Times New Roman"/>
        </w:rPr>
        <w:t>(d)</w:t>
      </w:r>
    </w:p>
    <w:p w:rsidR="002D7376" w:rsidRPr="004D0832" w:rsidRDefault="002D7376" w:rsidP="002D7376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 xml:space="preserve">Here, all four points are the Support Vectors and by replacing the kernel function in equation </w:t>
      </w:r>
      <w:r w:rsidRPr="004D0832">
        <w:rPr>
          <w:rFonts w:cs="Times New Roman"/>
        </w:rPr>
        <w:lastRenderedPageBreak/>
        <w:t>(a), we will have</w:t>
      </w:r>
    </w:p>
    <w:p w:rsidR="002D7376" w:rsidRPr="004D0832" w:rsidRDefault="002D7376" w:rsidP="002D7376">
      <w:pPr>
        <w:spacing w:after="100" w:afterAutospacing="1" w:line="360" w:lineRule="auto"/>
        <w:ind w:firstLine="709"/>
        <w:rPr>
          <w:rFonts w:cs="Times New Roman"/>
        </w:rPr>
      </w:pPr>
      <w:proofErr w:type="gramStart"/>
      <w:r w:rsidRPr="004D0832">
        <w:rPr>
          <w:rFonts w:cs="Times New Roman"/>
        </w:rPr>
        <w:t>W(</w:t>
      </w:r>
      <m:oMath>
        <w:proofErr w:type="gramEnd"/>
        <m:r>
          <w:rPr>
            <w:rFonts w:ascii="Cambria Math" w:hAnsi="Cambria Math" w:cs="Times New Roman"/>
          </w:rPr>
          <m:t>α</m:t>
        </m:r>
      </m:oMath>
      <w:r w:rsidRPr="004D0832">
        <w:rPr>
          <w:rFonts w:cs="Times New Roman"/>
        </w:rPr>
        <w:t>)=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cs="Times New Roman"/>
              </w:rPr>
              <m:t>=1</m:t>
            </m:r>
          </m:sub>
          <m:sup>
            <m:r>
              <w:rPr>
                <w:rFonts w:ascii="Cambria Math" w:cs="Times New Roman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  <w:r w:rsidRPr="004D0832">
        <w:rPr>
          <w:rFonts w:cs="Times New Roman"/>
        </w:rPr>
        <w:t xml:space="preserve"> –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cs="Times New Roman"/>
              </w:rPr>
              <m:t>1</m:t>
            </m:r>
          </m:num>
          <m:den>
            <m:r>
              <w:rPr>
                <w:rFonts w:ascii="Cambria Math" w:cs="Times New Roman"/>
              </w:rPr>
              <m:t>2</m:t>
            </m:r>
          </m:den>
        </m:f>
      </m:oMath>
      <w:r w:rsidRPr="004D0832">
        <w:rPr>
          <w:rFonts w:cs="Times New Roma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cs="Times New Roman"/>
              </w:rPr>
              <m:t>=1</m:t>
            </m:r>
          </m:sub>
          <m:sup>
            <m:r>
              <w:rPr>
                <w:rFonts w:ascii="Cambria Math" w:cs="Times New Roman"/>
              </w:rPr>
              <m:t>4</m:t>
            </m:r>
          </m:sup>
          <m:e>
            <m:r>
              <m:rPr>
                <m:sty m:val="p"/>
              </m:rPr>
              <w:rPr>
                <w:rFonts w:ascii="Cambria Math" w:cs="Times New Roman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</m:t>
                </m:r>
                <m:r>
                  <w:rPr>
                    <w:rFonts w:ascii="Cambria Math" w:cs="Times New Roman"/>
                  </w:rPr>
                  <m:t>=1</m:t>
                </m:r>
              </m:sub>
              <m:sup>
                <m:r>
                  <w:rPr>
                    <w:rFonts w:ascii="Cambria Math" w:cs="Times New Roman"/>
                  </w:rPr>
                  <m:t>4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nary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j</m:t>
            </m:r>
            <m:r>
              <w:rPr>
                <w:rFonts w:ascii="Cambria Math" w:cs="Times New Roman"/>
              </w:rPr>
              <m:t xml:space="preserve"> 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cs="Times New Roman"/>
                      </w:rPr>
                      <m:t>1+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cs="Times New Roman"/>
              </w:rPr>
              <m:t>2</m:t>
            </m:r>
          </m:sup>
        </m:sSup>
      </m:oMath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>
        <w:rPr>
          <w:rFonts w:cs="Times New Roman"/>
        </w:rPr>
        <w:tab/>
        <w:t xml:space="preserve">         </w:t>
      </w:r>
      <w:r w:rsidRPr="004D0832">
        <w:rPr>
          <w:rFonts w:cs="Times New Roman"/>
        </w:rPr>
        <w:t>(e)</w:t>
      </w:r>
    </w:p>
    <w:p w:rsidR="002D7376" w:rsidRDefault="002D7376" w:rsidP="002D7376">
      <w:pPr>
        <w:spacing w:after="100" w:afterAutospacing="1" w:line="360" w:lineRule="auto"/>
        <w:ind w:firstLine="709"/>
        <w:rPr>
          <w:rFonts w:cs="Times New Roman"/>
        </w:rPr>
      </w:pPr>
      <w:r w:rsidRPr="004D0832">
        <w:rPr>
          <w:rFonts w:cs="Times New Roman"/>
        </w:rPr>
        <w:tab/>
        <w:t xml:space="preserve">= </w:t>
      </w:r>
      <w:r w:rsidRPr="004D0832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</m:oMath>
      <w:r w:rsidRPr="004D0832">
        <w:rPr>
          <w:rFonts w:cs="Times New Roman"/>
        </w:rPr>
        <w:t xml:space="preserve"> +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</m:oMath>
      <w:r w:rsidRPr="004D0832">
        <w:rPr>
          <w:rFonts w:cs="Times New Roman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  <m:r>
          <w:rPr>
            <w:rFonts w:asci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4</m:t>
            </m:r>
          </m:sub>
        </m:sSub>
        <m:r>
          <w:rPr>
            <w:rFonts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cs="Times New Roman"/>
              </w:rPr>
              <m:t>1</m:t>
            </m:r>
          </m:num>
          <m:den>
            <m:r>
              <w:rPr>
                <w:rFonts w:ascii="Cambria Math" w:cs="Times New Roman"/>
              </w:rPr>
              <m:t>2</m:t>
            </m:r>
          </m:den>
        </m:f>
        <m:r>
          <w:rPr>
            <w:rFonts w:ascii="Cambria Math" w:cs="Times New Roman"/>
          </w:rPr>
          <m:t>[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  <m:r>
          <w:rPr>
            <w:rFonts w:asci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cs="Times New Roman"/>
              </w:rPr>
              <m:t xml:space="preserve">1 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cs="Times New Roman"/>
                      </w:rPr>
                      <m:t>1+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cs="Times New Roman"/>
                      </w:rPr>
                      <m:t>1</m:t>
                    </m:r>
                  </m:sub>
                </m:sSub>
                <m:r>
                  <w:rPr>
                    <w:rFonts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cs="Times New Roman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cs="Times New Roman"/>
              </w:rPr>
              <m:t>2</m:t>
            </m:r>
          </m:sup>
        </m:sSup>
        <m:r>
          <w:rPr>
            <w:rFonts w:asci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  <m:r>
          <w:rPr>
            <w:rFonts w:asci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cs="Times New Roman"/>
              </w:rPr>
              <m:t xml:space="preserve">2 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cs="Times New Roman"/>
                      </w:rPr>
                      <m:t>1+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cs="Times New Roman"/>
                      </w:rPr>
                      <m:t>1</m:t>
                    </m:r>
                  </m:sub>
                </m:sSub>
                <m:r>
                  <w:rPr>
                    <w:rFonts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cs="Times New Roman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cs="Times New Roman"/>
              </w:rPr>
              <m:t>2</m:t>
            </m:r>
          </m:sup>
        </m:sSup>
        <m:r>
          <w:rPr>
            <w:rFonts w:asci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cs="Times New Roman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  <m:r>
          <w:rPr>
            <w:rFonts w:asci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cs="Times New Roman"/>
              </w:rPr>
              <m:t xml:space="preserve">3 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cs="Times New Roman"/>
                      </w:rPr>
                      <m:t>1+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cs="Times New Roman"/>
                      </w:rPr>
                      <m:t>1</m:t>
                    </m:r>
                  </m:sub>
                </m:sSub>
                <m:r>
                  <w:rPr>
                    <w:rFonts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cs="Times New Roman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cs="Times New Roman"/>
              </w:rPr>
              <m:t>2</m:t>
            </m:r>
          </m:sup>
        </m:sSup>
        <m:r>
          <w:rPr>
            <w:rFonts w:ascii="Cambria Math" w:cs="Times New Roman"/>
          </w:rPr>
          <m:t>…</m:t>
        </m:r>
        <m:r>
          <w:rPr>
            <w:rFonts w:asci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cs="Times New Roman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cs="Times New Roman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cs="Times New Roman"/>
              </w:rPr>
              <m:t>4</m:t>
            </m:r>
          </m:sub>
        </m:sSub>
        <m:r>
          <w:rPr>
            <w:rFonts w:asci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cs="Times New Roman"/>
              </w:rPr>
              <m:t xml:space="preserve">4 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cs="Times New Roman"/>
                      </w:rPr>
                      <m:t>1+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cs="Times New Roman"/>
                      </w:rPr>
                      <m:t>4</m:t>
                    </m:r>
                  </m:sub>
                </m:sSub>
                <m:r>
                  <w:rPr>
                    <w:rFonts w:cs="Times New Roman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cs="Times New Roman"/>
                      </w:rPr>
                      <m:t>4</m:t>
                    </m:r>
                  </m:sub>
                </m:sSub>
              </m:e>
            </m:d>
          </m:e>
          <m:sup>
            <m:r>
              <w:rPr>
                <w:rFonts w:ascii="Cambria Math" w:cs="Times New Roman"/>
              </w:rPr>
              <m:t>2</m:t>
            </m:r>
          </m:sup>
        </m:sSup>
        <m:r>
          <w:rPr>
            <w:rFonts w:ascii="Cambria Math" w:cs="Times New Roman"/>
          </w:rPr>
          <m:t>]</m:t>
        </m:r>
      </m:oMath>
      <w:r w:rsidRPr="004D0832">
        <w:rPr>
          <w:rFonts w:cs="Times New Roman"/>
        </w:rPr>
        <w:t xml:space="preserve">                       </w:t>
      </w:r>
      <w:r>
        <w:rPr>
          <w:rFonts w:cs="Times New Roman"/>
        </w:rPr>
        <w:t xml:space="preserve">        </w:t>
      </w:r>
      <w:r w:rsidRPr="004D0832">
        <w:rPr>
          <w:rFonts w:cs="Times New Roman"/>
        </w:rPr>
        <w:t xml:space="preserve">(f)      </w:t>
      </w:r>
    </w:p>
    <w:p w:rsidR="002D7376" w:rsidRPr="004D0832" w:rsidRDefault="002D7376" w:rsidP="002D7376">
      <w:pPr>
        <w:spacing w:after="100" w:afterAutospacing="1" w:line="360" w:lineRule="auto"/>
        <w:ind w:firstLine="709"/>
        <w:rPr>
          <w:rFonts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1</m:t>
                </m:r>
              </m:sub>
            </m:sSub>
            <m:r>
              <w:rPr>
                <w:rFonts w:cs="Times New Roman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1</m:t>
                </m:r>
              </m:sub>
            </m:sSub>
          </m:e>
        </m:d>
        <m:r>
          <w:rPr>
            <w:rFonts w:asci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cs="Times New Roman"/>
              </w:rPr>
              <m:t>-</m:t>
            </m:r>
            <m:r>
              <w:rPr>
                <w:rFonts w:ascii="Cambria Math" w:cs="Times New Roman"/>
              </w:rPr>
              <m:t>1</m:t>
            </m:r>
            <m:r>
              <w:rPr>
                <w:rFonts w:ascii="Cambria Math" w:cs="Times New Roman"/>
              </w:rPr>
              <m:t>-</m:t>
            </m:r>
            <m:r>
              <w:rPr>
                <w:rFonts w:ascii="Cambria Math" w:cs="Times New Roman"/>
              </w:rPr>
              <m:t>1</m:t>
            </m:r>
          </m:e>
        </m:d>
        <m:r>
          <w:rPr>
            <w:rFonts w:asci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cs="Times New Roman"/>
                  </w:rPr>
                  <m:t>-</m:t>
                </m:r>
                <m:r>
                  <w:rPr>
                    <w:rFonts w:ascii="Cambria Math" w:cs="Times New Roman"/>
                  </w:rPr>
                  <m:t>1</m:t>
                </m:r>
              </m:e>
              <m:e>
                <m:r>
                  <w:rPr>
                    <w:rFonts w:cs="Times New Roman"/>
                  </w:rPr>
                  <m:t>-</m:t>
                </m:r>
                <m:r>
                  <w:rPr>
                    <w:rFonts w:ascii="Cambria Math" w:cs="Times New Roman"/>
                  </w:rPr>
                  <m:t>1</m:t>
                </m:r>
              </m:e>
            </m:eqArr>
          </m:e>
        </m:d>
      </m:oMath>
      <w:r w:rsidRPr="004D0832">
        <w:rPr>
          <w:rFonts w:cs="Times New Roman"/>
        </w:rPr>
        <w:t xml:space="preserve"> = 2                        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1</m:t>
                </m:r>
              </m:sub>
            </m:sSub>
            <m:r>
              <w:rPr>
                <w:rFonts w:cs="Times New Roman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2</m:t>
                </m:r>
              </m:sub>
            </m:sSub>
          </m:e>
        </m:d>
        <m:r>
          <w:rPr>
            <w:rFonts w:asci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cs="Times New Roman"/>
              </w:rPr>
              <m:t>-</m:t>
            </m:r>
            <m:r>
              <w:rPr>
                <w:rFonts w:ascii="Cambria Math" w:cs="Times New Roman"/>
              </w:rPr>
              <m:t>1</m:t>
            </m:r>
            <m:r>
              <w:rPr>
                <w:rFonts w:ascii="Cambria Math" w:cs="Times New Roman"/>
              </w:rPr>
              <m:t>-</m:t>
            </m:r>
            <m:r>
              <w:rPr>
                <w:rFonts w:ascii="Cambria Math" w:cs="Times New Roman"/>
              </w:rPr>
              <m:t>1</m:t>
            </m:r>
          </m:e>
        </m:d>
        <m:r>
          <w:rPr>
            <w:rFonts w:asci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cs="Times New Roman"/>
                  </w:rPr>
                  <m:t>-</m:t>
                </m:r>
                <m:r>
                  <w:rPr>
                    <w:rFonts w:ascii="Cambria Math" w:cs="Times New Roman"/>
                  </w:rPr>
                  <m:t>1</m:t>
                </m:r>
              </m:e>
              <m:e>
                <m:r>
                  <w:rPr>
                    <w:rFonts w:ascii="Cambria Math" w:cs="Times New Roman"/>
                  </w:rPr>
                  <m:t>+1</m:t>
                </m:r>
              </m:e>
            </m:eqArr>
          </m:e>
        </m:d>
        <m:r>
          <w:rPr>
            <w:rFonts w:ascii="Cambria Math" w:cs="Times New Roman"/>
          </w:rPr>
          <m:t>=0</m:t>
        </m:r>
      </m:oMath>
    </w:p>
    <w:p w:rsidR="002D7376" w:rsidRPr="004D0832" w:rsidRDefault="002D7376" w:rsidP="002D7376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>Similarly,</w:t>
      </w:r>
    </w:p>
    <w:p w:rsidR="002D7376" w:rsidRPr="004D0832" w:rsidRDefault="002D7376" w:rsidP="002D7376">
      <w:pPr>
        <w:spacing w:after="100" w:afterAutospacing="1" w:line="360" w:lineRule="auto"/>
        <w:rPr>
          <w:rFonts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1</m:t>
                </m:r>
              </m:sub>
            </m:sSub>
            <m:r>
              <w:rPr>
                <w:rFonts w:cs="Times New Roman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3</m:t>
                </m:r>
              </m:sub>
            </m:sSub>
          </m:e>
        </m:d>
      </m:oMath>
      <w:r w:rsidRPr="004D0832">
        <w:rPr>
          <w:rFonts w:cs="Times New Roman"/>
        </w:rPr>
        <w:t xml:space="preserve"> =0</w:t>
      </w:r>
      <w:r>
        <w:rPr>
          <w:rFonts w:cs="Times New Roman"/>
        </w:rPr>
        <w:t xml:space="preserve"> </w:t>
      </w:r>
      <w:r>
        <w:rPr>
          <w:rFonts w:cs="Times New Roman"/>
        </w:rPr>
        <w:tab/>
      </w:r>
      <w:r>
        <w:rPr>
          <w:rFonts w:cs="Times New Roman"/>
        </w:rPr>
        <w:tab/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1</m:t>
                </m:r>
              </m:sub>
            </m:sSub>
            <m:r>
              <w:rPr>
                <w:rFonts w:cs="Times New Roman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4</m:t>
                </m:r>
              </m:sub>
            </m:sSub>
          </m:e>
        </m:d>
      </m:oMath>
      <w:r w:rsidRPr="004D0832">
        <w:rPr>
          <w:rFonts w:cs="Times New Roman"/>
        </w:rPr>
        <w:t xml:space="preserve"> = -2</w:t>
      </w:r>
      <w:r>
        <w:rPr>
          <w:rFonts w:cs="Times New Roman"/>
        </w:rPr>
        <w:tab/>
      </w:r>
      <w:r>
        <w:rPr>
          <w:rFonts w:cs="Times New Roman"/>
        </w:rPr>
        <w:tab/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2</m:t>
                </m:r>
              </m:sub>
            </m:sSub>
            <m:r>
              <w:rPr>
                <w:rFonts w:cs="Times New Roman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2</m:t>
                </m:r>
              </m:sub>
            </m:sSub>
          </m:e>
        </m:d>
      </m:oMath>
      <w:r w:rsidRPr="004D0832">
        <w:rPr>
          <w:rFonts w:cs="Times New Roman"/>
        </w:rPr>
        <w:t xml:space="preserve"> =2</w:t>
      </w:r>
      <w:r>
        <w:rPr>
          <w:rFonts w:cs="Times New Roman"/>
        </w:rPr>
        <w:tab/>
      </w:r>
      <w:r>
        <w:rPr>
          <w:rFonts w:cs="Times New Roman"/>
        </w:rPr>
        <w:tab/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2</m:t>
                </m:r>
              </m:sub>
            </m:sSub>
            <m:r>
              <w:rPr>
                <w:rFonts w:cs="Times New Roman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3</m:t>
                </m:r>
              </m:sub>
            </m:sSub>
          </m:e>
        </m:d>
      </m:oMath>
      <w:r w:rsidRPr="004D0832">
        <w:rPr>
          <w:rFonts w:cs="Times New Roman"/>
        </w:rPr>
        <w:t xml:space="preserve"> = -2</w:t>
      </w:r>
    </w:p>
    <w:p w:rsidR="002D7376" w:rsidRPr="004D0832" w:rsidRDefault="002D7376" w:rsidP="002D7376">
      <w:pPr>
        <w:spacing w:after="100" w:afterAutospacing="1" w:line="360" w:lineRule="auto"/>
        <w:rPr>
          <w:rFonts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2</m:t>
                </m:r>
              </m:sub>
            </m:sSub>
            <m:r>
              <w:rPr>
                <w:rFonts w:cs="Times New Roman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4</m:t>
                </m:r>
              </m:sub>
            </m:sSub>
          </m:e>
        </m:d>
      </m:oMath>
      <w:r w:rsidRPr="004D0832">
        <w:rPr>
          <w:rFonts w:cs="Times New Roman"/>
        </w:rPr>
        <w:t xml:space="preserve"> =0</w:t>
      </w:r>
      <w:r>
        <w:rPr>
          <w:rFonts w:cs="Times New Roman"/>
        </w:rPr>
        <w:tab/>
      </w:r>
      <w:r>
        <w:rPr>
          <w:rFonts w:cs="Times New Roman"/>
        </w:rPr>
        <w:tab/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3</m:t>
                </m:r>
              </m:sub>
            </m:sSub>
            <m:r>
              <w:rPr>
                <w:rFonts w:cs="Times New Roman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3</m:t>
                </m:r>
              </m:sub>
            </m:sSub>
          </m:e>
        </m:d>
      </m:oMath>
      <w:r w:rsidRPr="004D0832">
        <w:rPr>
          <w:rFonts w:cs="Times New Roman"/>
        </w:rPr>
        <w:t xml:space="preserve"> =2</w:t>
      </w:r>
      <w:r>
        <w:rPr>
          <w:rFonts w:cs="Times New Roman"/>
        </w:rPr>
        <w:tab/>
      </w:r>
      <w:r>
        <w:rPr>
          <w:rFonts w:cs="Times New Roman"/>
        </w:rPr>
        <w:tab/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3</m:t>
                </m:r>
              </m:sub>
            </m:sSub>
            <m:r>
              <w:rPr>
                <w:rFonts w:cs="Times New Roman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4</m:t>
                </m:r>
              </m:sub>
            </m:sSub>
          </m:e>
        </m:d>
      </m:oMath>
      <w:r w:rsidRPr="004D0832">
        <w:rPr>
          <w:rFonts w:cs="Times New Roman"/>
        </w:rPr>
        <w:t xml:space="preserve"> =0</w:t>
      </w:r>
      <w:r>
        <w:rPr>
          <w:rFonts w:cs="Times New Roman"/>
        </w:rPr>
        <w:tab/>
      </w:r>
      <w:r>
        <w:rPr>
          <w:rFonts w:cs="Times New Roman"/>
        </w:rPr>
        <w:tab/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4</m:t>
                </m:r>
              </m:sub>
            </m:sSub>
            <m:r>
              <w:rPr>
                <w:rFonts w:cs="Times New Roman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cs="Times New Roman"/>
                  </w:rPr>
                  <m:t>4</m:t>
                </m:r>
              </m:sub>
            </m:sSub>
          </m:e>
        </m:d>
      </m:oMath>
      <w:r w:rsidRPr="004D0832">
        <w:rPr>
          <w:rFonts w:cs="Times New Roman"/>
        </w:rPr>
        <w:t xml:space="preserve"> =2</w:t>
      </w:r>
    </w:p>
    <w:p w:rsidR="002D7376" w:rsidRPr="004D0832" w:rsidRDefault="002D7376" w:rsidP="002D7376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>Substituting these values in equation (f), we will get</w:t>
      </w:r>
    </w:p>
    <w:p w:rsidR="002D7376" w:rsidRDefault="002D7376" w:rsidP="002D7376">
      <w:pPr>
        <w:spacing w:after="100" w:afterAutospacing="1" w:line="360" w:lineRule="auto"/>
        <w:ind w:firstLine="709"/>
        <w:rPr>
          <w:rFonts w:eastAsia="Times New Roman" w:cs="Times New Roman"/>
          <w:kern w:val="0"/>
          <w:lang w:val="en-IN" w:eastAsia="en-IN" w:bidi="ar-SA"/>
        </w:rPr>
      </w:pPr>
      <w:proofErr w:type="gramStart"/>
      <w:r w:rsidRPr="004D0832">
        <w:rPr>
          <w:rFonts w:cs="Times New Roman"/>
        </w:rPr>
        <w:t>W(</w:t>
      </w:r>
      <m:oMath>
        <w:proofErr w:type="gramEnd"/>
        <m:r>
          <w:rPr>
            <w:rFonts w:ascii="Cambria Math" w:hAnsi="Cambria Math" w:cs="Times New Roman"/>
          </w:rPr>
          <m:t>α</m:t>
        </m:r>
      </m:oMath>
      <w:r w:rsidRPr="004D0832">
        <w:rPr>
          <w:rFonts w:cs="Times New Roman"/>
        </w:rPr>
        <w:t>) =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</m:oMath>
      <w:r w:rsidRPr="004D0832">
        <w:rPr>
          <w:rFonts w:cs="Times New Roman"/>
        </w:rPr>
        <w:t xml:space="preserve"> +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</m:oMath>
      <w:r w:rsidRPr="004D0832">
        <w:rPr>
          <w:rFonts w:cs="Times New Roman"/>
        </w:rPr>
        <w:t>+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  <m:r>
          <w:rPr>
            <w:rFonts w:asci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4</m:t>
            </m:r>
          </m:sub>
        </m:sSub>
        <m:r>
          <w:rPr>
            <w:rFonts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cs="Times New Roman"/>
              </w:rPr>
              <m:t>1</m:t>
            </m:r>
          </m:num>
          <m:den>
            <m:r>
              <w:rPr>
                <w:rFonts w:ascii="Cambria Math" w:cs="Times New Roman"/>
              </w:rPr>
              <m:t>2</m:t>
            </m:r>
          </m:den>
        </m:f>
        <m:r>
          <w:rPr>
            <w:rFonts w:ascii="Cambria Math" w:cs="Times New Roman"/>
          </w:rPr>
          <m:t>[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cs="Times New Roman"/>
              </w:rPr>
              <m:t>9</m:t>
            </m:r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  <m:sup>
            <m:r>
              <w:rPr>
                <w:rFonts w:ascii="Cambria Math" w:cs="Times New Roman"/>
              </w:rPr>
              <m:t>2</m:t>
            </m:r>
          </m:sup>
        </m:sSubSup>
        <m:r>
          <w:rPr>
            <w:rFonts w:cs="Times New Roman"/>
          </w:rPr>
          <m:t>-</m:t>
        </m:r>
        <m:r>
          <w:rPr>
            <w:rFonts w:ascii="Cambria Math" w:cs="Times New Roman"/>
          </w:rPr>
          <m:t>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r>
          <w:rPr>
            <w:rFonts w:cs="Times New Roman"/>
          </w:rPr>
          <m:t>-</m:t>
        </m:r>
        <m:r>
          <w:rPr>
            <w:rFonts w:ascii="Cambria Math" w:cs="Times New Roman"/>
          </w:rPr>
          <m:t>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  <m:r>
          <w:rPr>
            <w:rFonts w:ascii="Cambria Math" w:cs="Times New Roman"/>
          </w:rPr>
          <m:t>+2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4</m:t>
            </m:r>
          </m:sub>
        </m:sSub>
        <m:r>
          <w:rPr>
            <w:rFonts w:ascii="Cambria Math" w:cs="Times New Roman"/>
          </w:rPr>
          <m:t>+ 9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  <m:sup>
            <m:r>
              <w:rPr>
                <w:rFonts w:ascii="Cambria Math" w:cs="Times New Roman"/>
              </w:rPr>
              <m:t>2</m:t>
            </m:r>
          </m:sup>
        </m:sSubSup>
        <m:r>
          <w:rPr>
            <w:rFonts w:ascii="Cambria Math" w:cs="Times New Roman"/>
          </w:rPr>
          <m:t>+2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  <m:r>
          <w:rPr>
            <w:rFonts w:cs="Times New Roman"/>
          </w:rPr>
          <m:t>-</m:t>
        </m:r>
        <m:r>
          <w:rPr>
            <w:rFonts w:ascii="Cambria Math" w:cs="Times New Roman"/>
          </w:rPr>
          <m:t>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4</m:t>
            </m:r>
          </m:sub>
        </m:sSub>
        <m:r>
          <w:rPr>
            <w:rFonts w:asci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cs="Times New Roman"/>
              </w:rPr>
              <m:t>9</m:t>
            </m:r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  <m:sup>
            <m:r>
              <w:rPr>
                <w:rFonts w:ascii="Cambria Math" w:cs="Times New Roman"/>
              </w:rPr>
              <m:t>2</m:t>
            </m:r>
          </m:sup>
        </m:sSubSup>
        <m:r>
          <w:rPr>
            <w:rFonts w:cs="Times New Roman"/>
          </w:rPr>
          <m:t>-</m:t>
        </m:r>
        <m:r>
          <w:rPr>
            <w:rFonts w:ascii="Cambria Math" w:cs="Times New Roman"/>
          </w:rPr>
          <m:t>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4</m:t>
            </m:r>
          </m:sub>
        </m:sSub>
        <m:r>
          <w:rPr>
            <w:rFonts w:asci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4</m:t>
            </m:r>
          </m:sub>
          <m:sup>
            <m:r>
              <w:rPr>
                <w:rFonts w:ascii="Cambria Math" w:cs="Times New Roman"/>
              </w:rPr>
              <m:t>2</m:t>
            </m:r>
          </m:sup>
        </m:sSubSup>
        <m:r>
          <w:rPr>
            <w:rFonts w:ascii="Cambria Math" w:cs="Times New Roman"/>
          </w:rPr>
          <m:t xml:space="preserve"> ]</m:t>
        </m:r>
      </m:oMath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</w:t>
      </w:r>
      <w:r w:rsidRPr="004D0832">
        <w:rPr>
          <w:rFonts w:cs="Times New Roman"/>
        </w:rPr>
        <w:t>(g</w:t>
      </w:r>
      <w:r>
        <w:rPr>
          <w:rFonts w:cs="Times New Roman"/>
        </w:rPr>
        <w:t xml:space="preserve">) </w:t>
      </w:r>
      <w:r w:rsidRPr="004D0832">
        <w:rPr>
          <w:rFonts w:cs="Times New Roman"/>
        </w:rPr>
        <w:t>Optimizing W(</w:t>
      </w:r>
      <m:oMath>
        <m:r>
          <w:rPr>
            <w:rFonts w:ascii="Cambria Math" w:hAnsi="Cambria Math" w:cs="Times New Roman"/>
          </w:rPr>
          <m:t>α</m:t>
        </m:r>
      </m:oMath>
      <w:r w:rsidRPr="004D0832">
        <w:rPr>
          <w:rFonts w:cs="Times New Roman"/>
        </w:rPr>
        <w:t xml:space="preserve">) </w:t>
      </w:r>
      <w:r w:rsidRPr="004D0832">
        <w:rPr>
          <w:rFonts w:eastAsia="Times New Roman" w:cs="Times New Roman"/>
          <w:kern w:val="0"/>
          <w:lang w:val="en-IN" w:eastAsia="en-IN" w:bidi="ar-SA"/>
        </w:rPr>
        <w:t>with respect to the Lagrange multipliers yields the following</w:t>
      </w:r>
      <w:r>
        <w:rPr>
          <w:rFonts w:eastAsia="Times New Roman" w:cs="Times New Roman"/>
          <w:kern w:val="0"/>
          <w:lang w:val="en-IN" w:eastAsia="en-IN" w:bidi="ar-SA"/>
        </w:rPr>
        <w:t xml:space="preserve"> </w:t>
      </w:r>
      <w:r w:rsidRPr="004D0832">
        <w:rPr>
          <w:rFonts w:eastAsia="Times New Roman" w:cs="Times New Roman"/>
          <w:kern w:val="0"/>
          <w:lang w:val="en-IN" w:eastAsia="en-IN" w:bidi="ar-SA"/>
        </w:rPr>
        <w:t>set of simultaneous equations:</w:t>
      </w:r>
    </w:p>
    <w:p w:rsidR="002D7376" w:rsidRPr="004D0832" w:rsidRDefault="002D7376" w:rsidP="002D7376">
      <w:pPr>
        <w:spacing w:after="100" w:afterAutospacing="1" w:line="360" w:lineRule="auto"/>
        <w:ind w:firstLine="709"/>
        <w:rPr>
          <w:rFonts w:cs="Times New Roman"/>
        </w:rPr>
      </w:pPr>
      <w:proofErr w:type="gramStart"/>
      <w:r w:rsidRPr="004D0832">
        <w:rPr>
          <w:rFonts w:cs="Times New Roman"/>
        </w:rPr>
        <w:t xml:space="preserve">w.r.to </w:t>
      </w:r>
      <m:oMath>
        <w:proofErr w:type="gramEnd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  <m:r>
          <w:rPr>
            <w:rFonts w:ascii="Cambria Math" w:cs="Times New Roman"/>
          </w:rPr>
          <m:t xml:space="preserve"> </m:t>
        </m:r>
      </m:oMath>
      <w:r w:rsidRPr="004D0832">
        <w:rPr>
          <w:rFonts w:cs="Times New Roman"/>
        </w:rPr>
        <w:t>:             1</w:t>
      </w:r>
      <m:oMath>
        <m:r>
          <w:rPr>
            <w:rFonts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cs="Times New Roman"/>
              </w:rPr>
              <m:t>1</m:t>
            </m:r>
          </m:num>
          <m:den>
            <m:r>
              <w:rPr>
                <w:rFonts w:ascii="Cambria Math" w:cs="Times New Roman"/>
              </w:rPr>
              <m:t>2</m:t>
            </m:r>
          </m:den>
        </m:f>
        <m:r>
          <w:rPr>
            <w:rFonts w:ascii="Cambria Math" w:cs="Times New Roman"/>
          </w:rPr>
          <m:t>[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cs="Times New Roman"/>
              </w:rPr>
              <m:t>18</m:t>
            </m:r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</m:oMath>
      <w:r w:rsidRPr="004D0832">
        <w:rPr>
          <w:rFonts w:cs="Times New Roman"/>
        </w:rPr>
        <w:t xml:space="preserve"> -</w:t>
      </w:r>
      <m:oMath>
        <m:r>
          <w:rPr>
            <w:rFonts w:ascii="Cambria Math" w:cs="Times New Roman"/>
          </w:rPr>
          <m:t xml:space="preserve"> 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r>
          <w:rPr>
            <w:rFonts w:cs="Times New Roman"/>
          </w:rPr>
          <m:t>-</m:t>
        </m:r>
        <m:r>
          <w:rPr>
            <w:rFonts w:ascii="Cambria Math" w:cs="Times New Roman"/>
          </w:rPr>
          <m:t>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  <m:r>
          <w:rPr>
            <w:rFonts w:ascii="Cambria Math" w:cs="Times New Roman"/>
          </w:rPr>
          <m:t>+2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4</m:t>
            </m:r>
          </m:sub>
        </m:sSub>
        <m:r>
          <w:rPr>
            <w:rFonts w:ascii="Cambria Math" w:cs="Times New Roman"/>
          </w:rPr>
          <m:t>]=0</m:t>
        </m:r>
      </m:oMath>
    </w:p>
    <w:p w:rsidR="002D7376" w:rsidRPr="004D0832" w:rsidRDefault="002D7376" w:rsidP="002D7376">
      <w:pPr>
        <w:spacing w:after="100" w:afterAutospacing="1" w:line="360" w:lineRule="auto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cs="Times New Roman"/>
              </w:rPr>
              <m:t xml:space="preserve">                                                              9</m:t>
            </m:r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</m:oMath>
      <w:r w:rsidRPr="004D0832">
        <w:rPr>
          <w:rFonts w:cs="Times New Roman"/>
        </w:rPr>
        <w:t xml:space="preserve"> -</w:t>
      </w:r>
      <m:oMath>
        <m:r>
          <w:rPr>
            <w:rFonts w:asci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r>
          <w:rPr>
            <w:rFonts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  <m:r>
          <w:rPr>
            <w:rFonts w:asci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4</m:t>
            </m:r>
          </m:sub>
        </m:sSub>
        <m:r>
          <w:rPr>
            <w:rFonts w:ascii="Cambria Math" w:cs="Times New Roman"/>
          </w:rPr>
          <m:t>=1</m:t>
        </m:r>
      </m:oMath>
      <w:r w:rsidRPr="004D0832">
        <w:rPr>
          <w:rFonts w:cs="Times New Roman"/>
        </w:rPr>
        <w:t xml:space="preserve">              </w:t>
      </w:r>
      <w:r w:rsidRPr="004D0832">
        <w:rPr>
          <w:rFonts w:cs="Times New Roman"/>
        </w:rPr>
        <w:tab/>
      </w:r>
      <w:r>
        <w:rPr>
          <w:rFonts w:cs="Times New Roman"/>
        </w:rPr>
        <w:tab/>
        <w:t xml:space="preserve">         </w:t>
      </w:r>
      <w:r w:rsidRPr="004D0832">
        <w:rPr>
          <w:rFonts w:cs="Times New Roman"/>
        </w:rPr>
        <w:t>(h)</w:t>
      </w:r>
    </w:p>
    <w:p w:rsidR="002D7376" w:rsidRPr="004D0832" w:rsidRDefault="002D7376" w:rsidP="002D7376">
      <w:pPr>
        <w:spacing w:after="100" w:afterAutospacing="1" w:line="360" w:lineRule="auto"/>
        <w:rPr>
          <w:rFonts w:cs="Times New Roman"/>
        </w:rPr>
      </w:pPr>
      <w:proofErr w:type="gramStart"/>
      <w:r w:rsidRPr="004D0832">
        <w:rPr>
          <w:rFonts w:cs="Times New Roman"/>
        </w:rPr>
        <w:t xml:space="preserve">w.r.to </w:t>
      </w:r>
      <m:oMath>
        <w:proofErr w:type="gramEnd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</m:oMath>
      <w:r w:rsidRPr="004D0832">
        <w:rPr>
          <w:rFonts w:cs="Times New Roman"/>
        </w:rPr>
        <w:t>:</w:t>
      </w:r>
      <m:oMath>
        <m:r>
          <w:rPr>
            <w:rFonts w:asci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cs="Times New Roman"/>
              </w:rPr>
              <m:t xml:space="preserve">                                           </m:t>
            </m:r>
            <m:r>
              <w:rPr>
                <w:rFonts w:asci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</m:oMath>
      <w:r w:rsidRPr="004D0832">
        <w:rPr>
          <w:rFonts w:cs="Times New Roman"/>
        </w:rPr>
        <w:t xml:space="preserve"> +</w:t>
      </w:r>
      <m:oMath>
        <m:r>
          <w:rPr>
            <w:rFonts w:ascii="Cambria Math" w:cs="Times New Roman"/>
          </w:rPr>
          <m:t xml:space="preserve"> 9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r>
          <w:rPr>
            <w:rFonts w:asci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  <m:r>
          <w:rPr>
            <w:rFonts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4</m:t>
            </m:r>
          </m:sub>
        </m:sSub>
        <m:r>
          <w:rPr>
            <w:rFonts w:ascii="Cambria Math" w:cs="Times New Roman"/>
          </w:rPr>
          <m:t>=1</m:t>
        </m:r>
      </m:oMath>
      <w:r w:rsidRPr="004D0832">
        <w:rPr>
          <w:rFonts w:cs="Times New Roman"/>
        </w:rPr>
        <w:t xml:space="preserve">              </w:t>
      </w:r>
      <w:r w:rsidRPr="004D0832">
        <w:rPr>
          <w:rFonts w:cs="Times New Roman"/>
        </w:rPr>
        <w:tab/>
      </w:r>
      <w:r>
        <w:rPr>
          <w:rFonts w:cs="Times New Roman"/>
        </w:rPr>
        <w:t xml:space="preserve">                     </w:t>
      </w:r>
      <w:r w:rsidRPr="004D0832">
        <w:rPr>
          <w:rFonts w:cs="Times New Roman"/>
        </w:rPr>
        <w:t>(</w:t>
      </w:r>
      <w:proofErr w:type="spellStart"/>
      <w:r w:rsidRPr="004D0832">
        <w:rPr>
          <w:rFonts w:cs="Times New Roman"/>
        </w:rPr>
        <w:t>i</w:t>
      </w:r>
      <w:proofErr w:type="spellEnd"/>
      <w:r w:rsidRPr="004D0832">
        <w:rPr>
          <w:rFonts w:cs="Times New Roman"/>
        </w:rPr>
        <w:t>)</w:t>
      </w:r>
    </w:p>
    <w:p w:rsidR="002D7376" w:rsidRPr="004D0832" w:rsidRDefault="002D7376" w:rsidP="002D7376">
      <w:pPr>
        <w:spacing w:after="100" w:afterAutospacing="1" w:line="360" w:lineRule="auto"/>
        <w:rPr>
          <w:rFonts w:cs="Times New Roman"/>
        </w:rPr>
      </w:pPr>
      <w:proofErr w:type="gramStart"/>
      <w:r w:rsidRPr="004D0832">
        <w:rPr>
          <w:rFonts w:cs="Times New Roman"/>
        </w:rPr>
        <w:t xml:space="preserve">w.r.to </w:t>
      </w:r>
      <m:oMath>
        <w:proofErr w:type="gramEnd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</m:oMath>
      <w:r w:rsidRPr="004D0832">
        <w:rPr>
          <w:rFonts w:cs="Times New Roman"/>
        </w:rPr>
        <w:t>:</w:t>
      </w:r>
      <m:oMath>
        <m:r>
          <w:rPr>
            <w:rFonts w:asci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cs="Times New Roman"/>
              </w:rPr>
              <m:t xml:space="preserve">                                           </m:t>
            </m:r>
            <m:r>
              <w:rPr>
                <w:rFonts w:asci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</m:oMath>
      <w:r w:rsidRPr="004D0832">
        <w:rPr>
          <w:rFonts w:cs="Times New Roman"/>
        </w:rPr>
        <w:t xml:space="preserve"> +</w:t>
      </w:r>
      <m:oMath>
        <m:r>
          <w:rPr>
            <w:rFonts w:asci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r>
          <w:rPr>
            <w:rFonts w:ascii="Cambria Math" w:cs="Times New Roman"/>
          </w:rPr>
          <m:t>+</m:t>
        </m:r>
      </m:oMath>
      <w:r w:rsidRPr="004D0832">
        <w:rPr>
          <w:rFonts w:cs="Times New Roman"/>
        </w:rPr>
        <w:t>9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  <m:r>
          <w:rPr>
            <w:rFonts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4</m:t>
            </m:r>
          </m:sub>
        </m:sSub>
        <m:r>
          <w:rPr>
            <w:rFonts w:ascii="Cambria Math" w:cs="Times New Roman"/>
          </w:rPr>
          <m:t>=1</m:t>
        </m:r>
      </m:oMath>
      <w:r w:rsidRPr="004D0832">
        <w:rPr>
          <w:rFonts w:cs="Times New Roman"/>
        </w:rPr>
        <w:t xml:space="preserve">              </w:t>
      </w:r>
      <w:r w:rsidRPr="004D0832">
        <w:rPr>
          <w:rFonts w:cs="Times New Roman"/>
        </w:rPr>
        <w:tab/>
      </w:r>
      <w:r>
        <w:rPr>
          <w:rFonts w:cs="Times New Roman"/>
        </w:rPr>
        <w:t xml:space="preserve">                     </w:t>
      </w:r>
      <w:r w:rsidRPr="004D0832">
        <w:rPr>
          <w:rFonts w:cs="Times New Roman"/>
        </w:rPr>
        <w:t>(j)</w:t>
      </w:r>
    </w:p>
    <w:p w:rsidR="002D7376" w:rsidRPr="004D0832" w:rsidRDefault="002D7376" w:rsidP="002D7376">
      <w:pPr>
        <w:spacing w:after="100" w:afterAutospacing="1" w:line="360" w:lineRule="auto"/>
        <w:rPr>
          <w:rFonts w:cs="Times New Roman"/>
        </w:rPr>
      </w:pPr>
      <w:proofErr w:type="gramStart"/>
      <w:r w:rsidRPr="004D0832">
        <w:rPr>
          <w:rFonts w:cs="Times New Roman"/>
        </w:rPr>
        <w:t>w.r.to</w:t>
      </w:r>
      <w:proofErr w:type="gramEnd"/>
      <w:r w:rsidRPr="004D0832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4</m:t>
            </m:r>
          </m:sub>
        </m:sSub>
      </m:oMath>
      <w:r w:rsidRPr="004D0832">
        <w:rPr>
          <w:rFonts w:cs="Times New Roman"/>
        </w:rPr>
        <w:t>:</w:t>
      </w:r>
      <m:oMath>
        <m:r>
          <w:rPr>
            <w:rFonts w:asci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cs="Times New Roman"/>
              </w:rPr>
              <m:t xml:space="preserve">                                            </m:t>
            </m:r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</m:oMath>
      <w:r w:rsidRPr="004D0832">
        <w:rPr>
          <w:rFonts w:cs="Times New Roman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r>
          <w:rPr>
            <w:rFonts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  <m:r>
          <w:rPr>
            <w:rFonts w:ascii="Cambria Math" w:cs="Times New Roman"/>
          </w:rPr>
          <m:t>+9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4</m:t>
            </m:r>
          </m:sub>
        </m:sSub>
        <m:r>
          <w:rPr>
            <w:rFonts w:ascii="Cambria Math" w:cs="Times New Roman"/>
          </w:rPr>
          <m:t>=1</m:t>
        </m:r>
      </m:oMath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>
        <w:rPr>
          <w:rFonts w:cs="Times New Roman"/>
        </w:rPr>
        <w:t xml:space="preserve">                                </w:t>
      </w:r>
      <w:r w:rsidRPr="004D0832">
        <w:rPr>
          <w:rFonts w:cs="Times New Roman"/>
        </w:rPr>
        <w:t>(k)</w:t>
      </w:r>
    </w:p>
    <w:p w:rsidR="002D7376" w:rsidRPr="004D0832" w:rsidRDefault="002D7376" w:rsidP="002D7376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>Solving equation (h) and (k)</w:t>
      </w:r>
      <w:proofErr w:type="gramStart"/>
      <w:r w:rsidRPr="004D0832">
        <w:rPr>
          <w:rFonts w:cs="Times New Roman"/>
        </w:rPr>
        <w:t>,we</w:t>
      </w:r>
      <w:proofErr w:type="gramEnd"/>
      <w:r w:rsidRPr="004D0832">
        <w:rPr>
          <w:rFonts w:cs="Times New Roman"/>
        </w:rPr>
        <w:t xml:space="preserve"> get</w:t>
      </w:r>
    </w:p>
    <w:p w:rsidR="002D7376" w:rsidRPr="004D0832" w:rsidRDefault="002D7376" w:rsidP="002D7376">
      <w:pPr>
        <w:spacing w:after="100" w:afterAutospacing="1" w:line="360" w:lineRule="auto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cs="Times New Roman"/>
              </w:rPr>
              <m:t xml:space="preserve">                                            </m:t>
            </m:r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</m:oMath>
      <w:r w:rsidRPr="004D0832">
        <w:rPr>
          <w:rFonts w:cs="Times New Roma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4</m:t>
            </m:r>
          </m:sub>
        </m:sSub>
      </m:oMath>
      <w:r w:rsidRPr="004D0832">
        <w:rPr>
          <w:rFonts w:cs="Times New Roman"/>
        </w:rPr>
        <w:t xml:space="preserve">                                                                   </w:t>
      </w:r>
      <w:r>
        <w:rPr>
          <w:rFonts w:cs="Times New Roman"/>
        </w:rPr>
        <w:t xml:space="preserve">                     </w:t>
      </w:r>
      <w:r w:rsidRPr="004D0832">
        <w:rPr>
          <w:rFonts w:cs="Times New Roman"/>
        </w:rPr>
        <w:t>(l)</w:t>
      </w:r>
    </w:p>
    <w:p w:rsidR="002D7376" w:rsidRPr="004D0832" w:rsidRDefault="002D7376" w:rsidP="002D7376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>Solving equation (</w:t>
      </w:r>
      <w:proofErr w:type="spellStart"/>
      <w:r w:rsidRPr="004D0832">
        <w:rPr>
          <w:rFonts w:cs="Times New Roman"/>
        </w:rPr>
        <w:t>i</w:t>
      </w:r>
      <w:proofErr w:type="spellEnd"/>
      <w:r w:rsidRPr="004D0832">
        <w:rPr>
          <w:rFonts w:cs="Times New Roman"/>
        </w:rPr>
        <w:t>) and (j), we get</w:t>
      </w:r>
    </w:p>
    <w:p w:rsidR="002D7376" w:rsidRPr="004D0832" w:rsidRDefault="002D7376" w:rsidP="002D7376">
      <w:pPr>
        <w:spacing w:after="100" w:afterAutospacing="1" w:line="360" w:lineRule="auto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cs="Times New Roman"/>
              </w:rPr>
              <m:t xml:space="preserve">                                            </m:t>
            </m:r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</m:oMath>
      <w:r w:rsidRPr="004D0832">
        <w:rPr>
          <w:rFonts w:cs="Times New Roman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</m:oMath>
      <w:r w:rsidRPr="004D0832">
        <w:rPr>
          <w:rFonts w:cs="Times New Roman"/>
        </w:rPr>
        <w:t xml:space="preserve">                                                                  </w:t>
      </w:r>
      <w:r>
        <w:rPr>
          <w:rFonts w:cs="Times New Roman"/>
        </w:rPr>
        <w:t xml:space="preserve">                     </w:t>
      </w:r>
      <w:r w:rsidRPr="004D0832">
        <w:rPr>
          <w:rFonts w:cs="Times New Roman"/>
        </w:rPr>
        <w:t>(m)</w:t>
      </w:r>
    </w:p>
    <w:p w:rsidR="002D7376" w:rsidRPr="004D0832" w:rsidRDefault="002D7376" w:rsidP="002D7376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 xml:space="preserve">By putting the value 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</m:oMath>
      <w:r w:rsidRPr="004D0832">
        <w:rPr>
          <w:rFonts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4</m:t>
            </m:r>
          </m:sub>
        </m:sSub>
      </m:oMath>
      <w:r w:rsidRPr="004D0832">
        <w:rPr>
          <w:rFonts w:cs="Times New Roman"/>
        </w:rPr>
        <w:t xml:space="preserve"> in equation (h),</w:t>
      </w:r>
    </w:p>
    <w:p w:rsidR="002D7376" w:rsidRPr="004D0832" w:rsidRDefault="002D7376" w:rsidP="002D7376">
      <w:pPr>
        <w:spacing w:after="100" w:afterAutospacing="1" w:line="360" w:lineRule="auto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cs="Times New Roman"/>
              </w:rPr>
              <m:t xml:space="preserve">                                                              10</m:t>
            </m:r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</m:oMath>
      <w:r w:rsidRPr="004D0832">
        <w:rPr>
          <w:rFonts w:cs="Times New Roman"/>
        </w:rPr>
        <w:t xml:space="preserve"> –</w:t>
      </w:r>
      <m:oMath>
        <m:r>
          <w:rPr>
            <w:rFonts w:ascii="Cambria Math" w:cs="Times New Roman"/>
          </w:rPr>
          <m:t xml:space="preserve"> 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r>
          <w:rPr>
            <w:rFonts w:ascii="Cambria Math" w:cs="Times New Roman"/>
          </w:rPr>
          <m:t>=1</m:t>
        </m:r>
      </m:oMath>
      <w:r w:rsidRPr="004D0832">
        <w:rPr>
          <w:rFonts w:cs="Times New Roman"/>
        </w:rPr>
        <w:t xml:space="preserve">                                      </w:t>
      </w:r>
      <w:r>
        <w:rPr>
          <w:rFonts w:cs="Times New Roman"/>
        </w:rPr>
        <w:t xml:space="preserve">                    </w:t>
      </w:r>
      <w:r w:rsidRPr="004D0832">
        <w:rPr>
          <w:rFonts w:cs="Times New Roman"/>
        </w:rPr>
        <w:t>(n)</w:t>
      </w:r>
    </w:p>
    <w:p w:rsidR="002D7376" w:rsidRPr="004D0832" w:rsidRDefault="002D7376" w:rsidP="002D7376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>Solving equation (h) and (</w:t>
      </w:r>
      <w:proofErr w:type="spellStart"/>
      <w:r w:rsidRPr="004D0832">
        <w:rPr>
          <w:rFonts w:cs="Times New Roman"/>
        </w:rPr>
        <w:t>i</w:t>
      </w:r>
      <w:proofErr w:type="spellEnd"/>
      <w:r w:rsidRPr="004D0832">
        <w:rPr>
          <w:rFonts w:cs="Times New Roman"/>
        </w:rPr>
        <w:t>), we have</w:t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</w:p>
    <w:p w:rsidR="002D7376" w:rsidRPr="004D0832" w:rsidRDefault="002D7376" w:rsidP="002D7376">
      <w:pPr>
        <w:spacing w:after="100" w:afterAutospacing="1" w:line="360" w:lineRule="auto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cs="Times New Roman"/>
              </w:rPr>
              <m:t xml:space="preserve">                                                              4</m:t>
            </m:r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</m:oMath>
      <w:r w:rsidRPr="004D0832">
        <w:rPr>
          <w:rFonts w:cs="Times New Roman"/>
        </w:rPr>
        <w:t xml:space="preserve"> +</w:t>
      </w:r>
      <m:oMath>
        <m:r>
          <w:rPr>
            <w:rFonts w:ascii="Cambria Math" w:cs="Times New Roman"/>
          </w:rPr>
          <m:t xml:space="preserve"> 4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r>
          <w:rPr>
            <w:rFonts w:ascii="Cambria Math" w:cs="Times New Roman"/>
          </w:rPr>
          <m:t>=1</m:t>
        </m:r>
      </m:oMath>
      <w:r w:rsidRPr="004D0832">
        <w:rPr>
          <w:rFonts w:cs="Times New Roman"/>
        </w:rPr>
        <w:t xml:space="preserve">                                        </w:t>
      </w:r>
      <w:r>
        <w:rPr>
          <w:rFonts w:cs="Times New Roman"/>
        </w:rPr>
        <w:t xml:space="preserve">                    </w:t>
      </w:r>
      <w:r w:rsidRPr="004D0832">
        <w:rPr>
          <w:rFonts w:cs="Times New Roman"/>
        </w:rPr>
        <w:t>(o)</w:t>
      </w:r>
    </w:p>
    <w:p w:rsidR="002D7376" w:rsidRDefault="002D7376" w:rsidP="002D7376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>Multiply equation (n) with 2 and add with (0), we get</w:t>
      </w:r>
    </w:p>
    <w:p w:rsidR="002D7376" w:rsidRPr="004D0832" w:rsidRDefault="002D7376" w:rsidP="002D7376">
      <w:pPr>
        <w:spacing w:after="100" w:afterAutospacing="1" w:line="360" w:lineRule="auto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cs="Times New Roman"/>
              </w:rPr>
              <m:t xml:space="preserve">                                            </m:t>
            </m:r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  <m:r>
          <w:rPr>
            <w:rFonts w:asci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cs="Times New Roman"/>
              </w:rPr>
              <m:t>1</m:t>
            </m:r>
          </m:num>
          <m:den>
            <m:r>
              <w:rPr>
                <w:rFonts w:ascii="Cambria Math" w:cs="Times New Roman"/>
              </w:rPr>
              <m:t>8</m:t>
            </m:r>
          </m:den>
        </m:f>
      </m:oMath>
      <w:r w:rsidRPr="004D0832">
        <w:rPr>
          <w:rFonts w:cs="Times New Roman"/>
        </w:rPr>
        <w:t xml:space="preserve"> = 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4</m:t>
            </m:r>
          </m:sub>
        </m:sSub>
      </m:oMath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>
        <w:rPr>
          <w:rFonts w:cs="Times New Roman"/>
        </w:rPr>
        <w:t xml:space="preserve">                     </w:t>
      </w:r>
      <w:r w:rsidRPr="004D0832">
        <w:rPr>
          <w:rFonts w:cs="Times New Roman"/>
        </w:rPr>
        <w:t>(p)</w:t>
      </w:r>
    </w:p>
    <w:p w:rsidR="002D7376" w:rsidRPr="004D0832" w:rsidRDefault="002D7376" w:rsidP="002D7376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 xml:space="preserve">Putting value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</m:oMath>
      <w:r w:rsidRPr="004D0832">
        <w:rPr>
          <w:rFonts w:cs="Times New Roman"/>
        </w:rPr>
        <w:t xml:space="preserve"> in equation (o), and solving 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r>
          <w:rPr>
            <w:rFonts w:ascii="Cambria Math" w:cs="Times New Roman"/>
          </w:rPr>
          <m:t>,</m:t>
        </m:r>
      </m:oMath>
    </w:p>
    <w:p w:rsidR="002D7376" w:rsidRPr="004D0832" w:rsidRDefault="002D7376" w:rsidP="002D7376">
      <w:pPr>
        <w:spacing w:after="100" w:afterAutospacing="1" w:line="360" w:lineRule="auto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cs="Times New Roman"/>
              </w:rPr>
              <m:t xml:space="preserve">                                            </m:t>
            </m:r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r>
          <w:rPr>
            <w:rFonts w:asci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cs="Times New Roman"/>
              </w:rPr>
              <m:t>1</m:t>
            </m:r>
          </m:num>
          <m:den>
            <m:r>
              <w:rPr>
                <w:rFonts w:ascii="Cambria Math" w:cs="Times New Roman"/>
              </w:rPr>
              <m:t>8</m:t>
            </m:r>
          </m:den>
        </m:f>
      </m:oMath>
      <w:r w:rsidRPr="004D0832">
        <w:rPr>
          <w:rFonts w:cs="Times New Roman"/>
        </w:rPr>
        <w:t xml:space="preserve"> = =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</m:oMath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>
        <w:rPr>
          <w:rFonts w:cs="Times New Roman"/>
        </w:rPr>
        <w:t xml:space="preserve">                     </w:t>
      </w:r>
      <w:r w:rsidRPr="004D0832">
        <w:rPr>
          <w:rFonts w:cs="Times New Roman"/>
        </w:rPr>
        <w:t>(q)</w:t>
      </w:r>
    </w:p>
    <w:p w:rsidR="002D7376" w:rsidRPr="004D0832" w:rsidRDefault="002D7376" w:rsidP="002D7376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 xml:space="preserve">By putting this values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4D0832">
        <w:rPr>
          <w:rFonts w:cs="Times New Roman"/>
        </w:rPr>
        <w:t xml:space="preserve">in equation (g), the optimum value of </w:t>
      </w:r>
      <w:proofErr w:type="gramStart"/>
      <w:r w:rsidRPr="004D0832">
        <w:rPr>
          <w:rFonts w:cs="Times New Roman"/>
        </w:rPr>
        <w:t>W(</w:t>
      </w:r>
      <m:oMath>
        <w:proofErr w:type="gramEnd"/>
        <m:r>
          <w:rPr>
            <w:rFonts w:ascii="Cambria Math" w:hAnsi="Cambria Math" w:cs="Times New Roman"/>
          </w:rPr>
          <m:t>α</m:t>
        </m:r>
      </m:oMath>
      <w:r w:rsidRPr="004D0832">
        <w:rPr>
          <w:rFonts w:cs="Times New Roman"/>
        </w:rPr>
        <w:t>) is</w:t>
      </w:r>
    </w:p>
    <w:p w:rsidR="002D7376" w:rsidRPr="004D0832" w:rsidRDefault="002D7376" w:rsidP="002D7376">
      <w:pPr>
        <w:spacing w:after="100" w:afterAutospacing="1" w:line="360" w:lineRule="auto"/>
        <w:rPr>
          <w:rFonts w:cs="Times New Roman"/>
          <w:vertAlign w:val="superscript"/>
        </w:rPr>
      </w:pPr>
      <w:proofErr w:type="gramStart"/>
      <w:r w:rsidRPr="004D0832">
        <w:rPr>
          <w:rFonts w:cs="Times New Roman"/>
        </w:rPr>
        <w:t>W(</w:t>
      </w:r>
      <m:oMath>
        <w:proofErr w:type="gramEnd"/>
        <m:r>
          <w:rPr>
            <w:rFonts w:ascii="Cambria Math" w:hAnsi="Cambria Math" w:cs="Times New Roman"/>
          </w:rPr>
          <m:t>α</m:t>
        </m:r>
      </m:oMath>
      <w:r w:rsidRPr="004D0832">
        <w:rPr>
          <w:rFonts w:cs="Times New Roman"/>
        </w:rPr>
        <w:t>)=</w:t>
      </w:r>
      <m:oMath>
        <m:r>
          <w:rPr>
            <w:rFonts w:asci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cs="Times New Roman"/>
              </w:rPr>
              <m:t>1</m:t>
            </m:r>
          </m:num>
          <m:den>
            <m:r>
              <w:rPr>
                <w:rFonts w:ascii="Cambria Math" w:cs="Times New Roman"/>
              </w:rPr>
              <m:t>4</m:t>
            </m:r>
          </m:den>
        </m:f>
      </m:oMath>
      <w:r>
        <w:rPr>
          <w:rFonts w:cs="Times New Roman"/>
        </w:rPr>
        <w:tab/>
      </w:r>
      <w:r>
        <w:rPr>
          <w:rFonts w:cs="Times New Roman"/>
        </w:rPr>
        <w:tab/>
      </w:r>
      <w:proofErr w:type="spellStart"/>
      <w:r w:rsidRPr="004D0832">
        <w:rPr>
          <w:rFonts w:cs="Times New Roman"/>
        </w:rPr>
        <w:t>i.e</w:t>
      </w:r>
      <w:proofErr w:type="spellEnd"/>
      <w:r w:rsidRPr="004D0832">
        <w:rPr>
          <w:rFonts w:cs="Times New Roman"/>
        </w:rPr>
        <w:t xml:space="preserve"> </w:t>
      </w:r>
      <m:oMath>
        <m:r>
          <w:rPr>
            <w:rFonts w:ascii="Cambria Math" w:cs="Times New Roman"/>
          </w:rPr>
          <m:t xml:space="preserve">     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cs="Times New Roman"/>
              </w:rPr>
              <m:t>1</m:t>
            </m:r>
          </m:num>
          <m:den>
            <m:r>
              <w:rPr>
                <w:rFonts w:ascii="Cambria Math" w:cs="Times New Roman"/>
              </w:rPr>
              <m:t>2</m:t>
            </m:r>
          </m:den>
        </m:f>
        <m:r>
          <w:rPr>
            <w:rFonts w:ascii="Cambria Math" w:cs="Times New Roman"/>
          </w:rPr>
          <m:t>||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w</m:t>
            </m:r>
          </m:e>
        </m:acc>
        <m:r>
          <w:rPr>
            <w:rFonts w:ascii="Cambria Math" w:cs="Times New Roman"/>
          </w:rPr>
          <m:t>||</m:t>
        </m:r>
      </m:oMath>
      <w:r w:rsidRPr="004D0832">
        <w:rPr>
          <w:rFonts w:cs="Times New Roman"/>
          <w:vertAlign w:val="superscript"/>
        </w:rPr>
        <w:t>2</w:t>
      </w:r>
      <w:r w:rsidRPr="004D0832">
        <w:rPr>
          <w:rFonts w:cs="Times New Roman"/>
        </w:rPr>
        <w:t xml:space="preserve"> =</w:t>
      </w:r>
      <w:r w:rsidRPr="004D0832">
        <w:rPr>
          <w:rFonts w:cs="Times New Roman"/>
          <w:vertAlign w:val="superscript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cs="Times New Roman"/>
              </w:rPr>
              <m:t>1</m:t>
            </m:r>
          </m:num>
          <m:den>
            <m:r>
              <w:rPr>
                <w:rFonts w:ascii="Cambria Math" w:cs="Times New Roman"/>
              </w:rPr>
              <m:t>4</m:t>
            </m:r>
          </m:den>
        </m:f>
      </m:oMath>
      <w:r w:rsidRPr="004D0832">
        <w:rPr>
          <w:rFonts w:cs="Times New Roman"/>
        </w:rPr>
        <w:t xml:space="preserve">                         or </w:t>
      </w:r>
      <m:oMath>
        <m:r>
          <w:rPr>
            <w:rFonts w:ascii="Cambria Math" w:cs="Times New Roman"/>
          </w:rPr>
          <m:t>||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w</m:t>
            </m:r>
          </m:e>
        </m:acc>
        <m:r>
          <w:rPr>
            <w:rFonts w:ascii="Cambria Math" w:cs="Times New Roman"/>
          </w:rPr>
          <m:t>||</m:t>
        </m:r>
      </m:oMath>
      <w:r w:rsidRPr="004D0832">
        <w:rPr>
          <w:rFonts w:cs="Times New Roman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cs="Times New Roman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cs="Times New Roman"/>
                  </w:rPr>
                  <m:t>2</m:t>
                </m:r>
              </m:e>
            </m:rad>
          </m:den>
        </m:f>
      </m:oMath>
    </w:p>
    <w:p w:rsidR="002D7376" w:rsidRPr="004D0832" w:rsidRDefault="002D7376" w:rsidP="002D7376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 xml:space="preserve">Now, to find the optimal </w:t>
      </w:r>
      <w:proofErr w:type="spellStart"/>
      <w:r w:rsidRPr="004D0832">
        <w:rPr>
          <w:rFonts w:cs="Times New Roman"/>
        </w:rPr>
        <w:t>hyperplane</w:t>
      </w:r>
      <w:proofErr w:type="spellEnd"/>
      <w:r w:rsidRPr="004D0832">
        <w:rPr>
          <w:rFonts w:cs="Times New Roman"/>
        </w:rPr>
        <w:t xml:space="preserve"> we need to find</w:t>
      </w:r>
    </w:p>
    <w:p w:rsidR="002D7376" w:rsidRPr="004D0832" w:rsidRDefault="002D7376" w:rsidP="002D7376">
      <w:pPr>
        <w:spacing w:after="100" w:afterAutospacing="1" w:line="360" w:lineRule="auto"/>
        <w:jc w:val="center"/>
        <w:rPr>
          <w:rFonts w:cs="Times New Roman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w</m:t>
            </m:r>
          </m:e>
        </m:acc>
      </m:oMath>
      <w:r w:rsidRPr="004D0832">
        <w:rPr>
          <w:rFonts w:cs="Times New Roman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cs="Times New Roman"/>
              </w:rPr>
              <m:t>=1</m:t>
            </m:r>
          </m:sub>
          <m:sup>
            <m:r>
              <w:rPr>
                <w:rFonts w:ascii="Cambria Math" w:hAnsi="Cambria Math" w:cs="Times New Roman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cs="Times New Roman"/>
          </w:rPr>
          <m:t>Φ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acc>
          </m:e>
        </m:d>
      </m:oMath>
    </w:p>
    <w:p w:rsidR="002D7376" w:rsidRPr="004D0832" w:rsidRDefault="002D7376" w:rsidP="002D7376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 xml:space="preserve">                                                           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cs="Times New Roman"/>
              </w:rPr>
              <m:t>1</m:t>
            </m:r>
          </m:num>
          <m:den>
            <m:r>
              <w:rPr>
                <w:rFonts w:ascii="Cambria Math" w:cs="Times New Roman"/>
              </w:rPr>
              <m:t>8</m:t>
            </m:r>
          </m:den>
        </m:f>
        <m:r>
          <w:rPr>
            <w:rFonts w:ascii="Cambria Math" w:cs="Times New Roman"/>
          </w:rPr>
          <m:t xml:space="preserve"> [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cs="Times New Roman"/>
          </w:rPr>
          <m:t>Φ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cs="Times New Roman"/>
                      </w:rPr>
                      <m:t>1</m:t>
                    </m:r>
                  </m:sub>
                </m:sSub>
              </m:e>
            </m:acc>
          </m:e>
        </m:d>
      </m:oMath>
      <w:r w:rsidRPr="004D0832">
        <w:rPr>
          <w:rFonts w:cs="Times New Roman"/>
        </w:rPr>
        <w:t xml:space="preserve"> +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cs="Times New Roman"/>
          </w:rPr>
          <m:t>Φ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cs="Times New Roman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cs="Times New Roman"/>
          </w:rPr>
          <m:t>Φ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cs="Times New Roman"/>
                      </w:rPr>
                      <m:t>3</m:t>
                    </m:r>
                  </m:sub>
                </m:sSub>
              </m:e>
            </m:acc>
          </m:e>
        </m:d>
        <m:r>
          <w:rPr>
            <w:rFonts w:ascii="Cambria Math" w:cs="Times New Roman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cs="Times New Roman"/>
              </w:rPr>
              <m:t>4</m:t>
            </m:r>
          </m:sub>
        </m:sSub>
        <m:r>
          <m:rPr>
            <m:sty m:val="p"/>
          </m:rPr>
          <w:rPr>
            <w:rFonts w:ascii="Cambria Math" w:cs="Times New Roman"/>
          </w:rPr>
          <m:t>Φ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cs="Times New Roman"/>
                      </w:rPr>
                      <m:t>4</m:t>
                    </m:r>
                  </m:sub>
                </m:sSub>
              </m:e>
            </m:acc>
          </m:e>
        </m:d>
        <m:r>
          <w:rPr>
            <w:rFonts w:ascii="Cambria Math" w:cs="Times New Roman"/>
          </w:rPr>
          <m:t>]</m:t>
        </m:r>
      </m:oMath>
    </w:p>
    <w:p w:rsidR="002D7376" w:rsidRPr="004D0832" w:rsidRDefault="002D7376" w:rsidP="002D7376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  <w:t xml:space="preserve">     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cs="Times New Roman"/>
              </w:rPr>
              <m:t>1</m:t>
            </m:r>
          </m:num>
          <m:den>
            <m:r>
              <w:rPr>
                <w:rFonts w:ascii="Cambria Math" w:cs="Times New Roman"/>
              </w:rPr>
              <m:t>8</m:t>
            </m:r>
          </m:den>
        </m:f>
      </m:oMath>
      <w:r w:rsidRPr="004D0832">
        <w:rPr>
          <w:rFonts w:cs="Times New Roma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cs="Times New Roman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qArrPr>
                  <m:e>
                    <m:r>
                      <w:rPr>
                        <w:rFonts w:asci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cs="Times New Roman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eastAsia="Cambria Math" w:cs="Times New Roman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cs="Times New Roman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eastAsia="Cambria Math" w:cs="Times New Roman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cs="Times New Roman"/>
                          </w:rPr>
                          <m:t>2</m:t>
                        </m:r>
                      </m:e>
                    </m:rad>
                  </m:e>
                </m:eqArr>
              </m:e>
            </m:d>
            <m:r>
              <w:rPr>
                <w:rFonts w:ascii="Cambria Math" w:cs="Times New Roman"/>
              </w:rPr>
              <m:t xml:space="preserve">+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qArrPr>
                  <m:e>
                    <m:r>
                      <w:rPr>
                        <w:rFonts w:asci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eastAsia="Cambria Math" w:cs="Times New Roman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cs="Times New Roman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eastAsia="Cambria Math" w:cs="Times New Roman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cs="Times New Roman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cs="Times New Roman"/>
                          </w:rPr>
                          <m:t>2</m:t>
                        </m:r>
                      </m:e>
                    </m:rad>
                  </m:e>
                </m:eqArr>
              </m:e>
            </m:d>
            <m:r>
              <w:rPr>
                <w:rFonts w:ascii="Cambria Math" w:cs="Times New Roman"/>
              </w:rPr>
              <m:t xml:space="preserve">+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qArrPr>
                  <m:e>
                    <m:r>
                      <w:rPr>
                        <w:rFonts w:asci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eastAsia="Cambria Math" w:cs="Times New Roman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cs="Times New Roman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cs="Times New Roman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eastAsia="Cambria Math" w:cs="Times New Roman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cs="Times New Roman"/>
                          </w:rPr>
                          <m:t>2</m:t>
                        </m:r>
                      </m:e>
                    </m:rad>
                  </m:e>
                </m:eqArr>
              </m:e>
            </m:d>
            <m:r>
              <w:rPr>
                <w:rFonts w:cs="Times New Roman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qArrPr>
                  <m:e>
                    <m:r>
                      <w:rPr>
                        <w:rFonts w:asci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cs="Times New Roman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cs="Times New Roman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cs="Times New Roman"/>
                          </w:rPr>
                          <m:t>2</m:t>
                        </m:r>
                      </m:e>
                    </m:rad>
                  </m:e>
                </m:eqArr>
              </m:e>
            </m:d>
          </m:e>
        </m:d>
      </m:oMath>
    </w:p>
    <w:p w:rsidR="002D7376" w:rsidRPr="004D0832" w:rsidRDefault="002D7376" w:rsidP="002D7376">
      <w:pPr>
        <w:spacing w:after="100" w:afterAutospacing="1" w:line="360" w:lineRule="auto"/>
        <w:ind w:left="2836" w:firstLine="709"/>
        <w:rPr>
          <w:rFonts w:cs="Times New Roman"/>
        </w:rPr>
      </w:pPr>
      <w:r>
        <w:rPr>
          <w:rFonts w:cs="Times New Roman"/>
        </w:rPr>
        <w:lastRenderedPageBreak/>
        <w:t xml:space="preserve"> </w:t>
      </w:r>
      <w:r w:rsidRPr="004D0832">
        <w:rPr>
          <w:rFonts w:cs="Times New Roman"/>
        </w:rPr>
        <w:t xml:space="preserve">     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cs="Times New Roman"/>
              </w:rPr>
              <m:t>1</m:t>
            </m:r>
          </m:num>
          <m:den>
            <m:r>
              <w:rPr>
                <w:rFonts w:ascii="Cambria Math" w:cs="Times New Roman"/>
              </w:rPr>
              <m:t>8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cs="Times New Roman"/>
                  </w:rPr>
                  <m:t>0</m:t>
                </m:r>
              </m:e>
              <m:e>
                <m:r>
                  <w:rPr>
                    <w:rFonts w:ascii="Cambria Math" w:cs="Times New Roman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eastAsia="Cambria Math" w:cs="Times New Roman"/>
                  </w:rPr>
                  <m:t>-</m:t>
                </m:r>
                <m:r>
                  <w:rPr>
                    <w:rFonts w:ascii="Cambria Math" w:eastAsia="Cambria Math" w:cs="Times New Roman"/>
                  </w:rPr>
                  <m:t>4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cs="Times New Roman"/>
                      </w:rPr>
                      <m:t>2</m:t>
                    </m:r>
                  </m:e>
                </m:rad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ascii="Cambria Math" w:eastAsia="Cambria Math" w:cs="Times New Roman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ascii="Cambria Math" w:eastAsia="Cambria Math" w:cs="Times New Roman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ascii="Cambria Math" w:eastAsia="Cambria Math" w:cs="Times New Roman"/>
                  </w:rPr>
                  <m:t>0</m:t>
                </m:r>
              </m:e>
            </m:eqArr>
          </m:e>
        </m:d>
      </m:oMath>
      <w:r w:rsidRPr="004D0832">
        <w:rPr>
          <w:rFonts w:cs="Times New Roman"/>
        </w:rPr>
        <w:tab/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cs="Times New Roman"/>
                  </w:rPr>
                  <m:t>0</m:t>
                </m:r>
              </m:e>
              <m:e>
                <m:r>
                  <w:rPr>
                    <w:rFonts w:ascii="Cambria Math" w:cs="Times New Roman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eastAsia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cs="Times New Roman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cs="Times New Roman"/>
                          </w:rPr>
                          <m:t>2</m:t>
                        </m:r>
                      </m:e>
                    </m:rad>
                  </m:den>
                </m:f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ascii="Cambria Math" w:eastAsia="Cambria Math" w:cs="Times New Roman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ascii="Cambria Math" w:eastAsia="Cambria Math" w:cs="Times New Roman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ascii="Cambria Math" w:eastAsia="Cambria Math" w:cs="Times New Roman"/>
                  </w:rPr>
                  <m:t>0</m:t>
                </m:r>
              </m:e>
            </m:eqArr>
          </m:e>
        </m:d>
      </m:oMath>
    </w:p>
    <w:p w:rsidR="002D7376" w:rsidRPr="004D0832" w:rsidRDefault="002D7376" w:rsidP="002D7376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 xml:space="preserve">The bias b is 0, because the first element of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w</m:t>
            </m:r>
          </m:e>
        </m:acc>
      </m:oMath>
      <w:r w:rsidRPr="004D0832">
        <w:rPr>
          <w:rFonts w:cs="Times New Roman"/>
        </w:rPr>
        <w:t xml:space="preserve"> is 0.</w:t>
      </w:r>
    </w:p>
    <w:p w:rsidR="002D7376" w:rsidRPr="004D0832" w:rsidRDefault="002D7376" w:rsidP="002D7376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 xml:space="preserve">The optimal </w:t>
      </w:r>
      <w:proofErr w:type="spellStart"/>
      <w:r w:rsidRPr="004D0832">
        <w:rPr>
          <w:rFonts w:cs="Times New Roman"/>
        </w:rPr>
        <w:t>hyperplane</w:t>
      </w:r>
      <w:proofErr w:type="spellEnd"/>
      <w:r w:rsidRPr="004D0832">
        <w:rPr>
          <w:rFonts w:cs="Times New Roman"/>
        </w:rPr>
        <w:t xml:space="preserve"> becomes</w:t>
      </w:r>
    </w:p>
    <w:p w:rsidR="002D7376" w:rsidRPr="004D0832" w:rsidRDefault="002D7376" w:rsidP="002D7376">
      <w:pPr>
        <w:spacing w:after="100" w:afterAutospacing="1" w:line="360" w:lineRule="auto"/>
        <w:jc w:val="center"/>
        <w:rPr>
          <w:rFonts w:cs="Times New Roman"/>
        </w:rPr>
      </w:pP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w</m:t>
            </m:r>
          </m:e>
        </m:acc>
        <m:r>
          <w:rPr>
            <w:rFonts w:ascii="Cambria Math" w:cs="Times New Roman"/>
          </w:rPr>
          <m:t xml:space="preserve"> . </m:t>
        </m:r>
        <m:r>
          <m:rPr>
            <m:sty m:val="p"/>
          </m:rPr>
          <w:rPr>
            <w:rFonts w:ascii="Cambria Math" w:cs="Times New Roman"/>
          </w:rPr>
          <m:t>Φ</m:t>
        </m:r>
        <m:r>
          <m:rPr>
            <m:sty m:val="p"/>
          </m:rPr>
          <w:rPr>
            <w:rFonts w:ascii="Cambria Math" w:cs="Times New Roman"/>
          </w:rPr>
          <m:t>(</m:t>
        </m:r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 w:rsidRPr="004D0832">
        <w:rPr>
          <w:rFonts w:cs="Times New Roman"/>
        </w:rPr>
        <w:t>) + b = 0</w:t>
      </w:r>
    </w:p>
    <w:p w:rsidR="002D7376" w:rsidRPr="004D0832" w:rsidRDefault="002D7376" w:rsidP="002D7376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 xml:space="preserve">Substituting the values of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w</m:t>
            </m:r>
          </m:e>
        </m:acc>
      </m:oMath>
      <w:r w:rsidRPr="004D0832">
        <w:rPr>
          <w:rFonts w:cs="Times New Roman"/>
        </w:rPr>
        <w:t xml:space="preserve"> and b,</w:t>
      </w:r>
    </w:p>
    <w:p w:rsidR="002D7376" w:rsidRPr="004D0832" w:rsidRDefault="002D7376" w:rsidP="002D7376">
      <w:pPr>
        <w:spacing w:after="100" w:afterAutospacing="1" w:line="360" w:lineRule="auto"/>
        <w:rPr>
          <w:rFonts w:cs="Times New Roman"/>
        </w:rPr>
      </w:pPr>
      <w:r w:rsidRPr="004D0832">
        <w:rPr>
          <w:rFonts w:cs="Times New Roman"/>
        </w:rPr>
        <w:tab/>
      </w:r>
      <w:r w:rsidRPr="004D0832">
        <w:rPr>
          <w:rFonts w:cs="Times New Roman"/>
        </w:rPr>
        <w:tab/>
        <w:t>[0 0</w:t>
      </w:r>
      <m:oMath>
        <m:r>
          <w:rPr>
            <w:rFonts w:eastAsia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cs="Times New Roman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cs="Times New Roman"/>
                  </w:rPr>
                  <m:t>2</m:t>
                </m:r>
              </m:e>
            </m:rad>
          </m:den>
        </m:f>
      </m:oMath>
      <w:r w:rsidRPr="004D0832">
        <w:rPr>
          <w:rFonts w:cs="Times New Roman"/>
        </w:rPr>
        <w:t xml:space="preserve"> 0 0]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cs="Times New Roman"/>
                  </w:rPr>
                  <m:t>1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cs="Times New Roman"/>
                      </w:rPr>
                      <m:t>2</m:t>
                    </m:r>
                  </m:sup>
                </m:sSubSup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cs="Times New Roman"/>
                      </w:rPr>
                      <m:t>2</m:t>
                    </m:r>
                  </m:e>
                </m:rad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cs="Times New Roman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cs="Times New Roman"/>
                      </w:rPr>
                      <m:t>2</m:t>
                    </m:r>
                  </m:sup>
                </m:sSubSup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cs="Times New Roman"/>
                      </w:rPr>
                      <m:t>2</m:t>
                    </m:r>
                  </m:e>
                </m:rad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cs="Times New Roman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cs="Times New Roman"/>
                      </w:rPr>
                      <m:t>2</m:t>
                    </m:r>
                  </m:e>
                </m:rad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cs="Times New Roman"/>
                      </w:rPr>
                      <m:t>2</m:t>
                    </m:r>
                  </m:sub>
                </m:sSub>
              </m:e>
            </m:eqArr>
          </m:e>
        </m:d>
      </m:oMath>
      <w:r w:rsidRPr="004D0832">
        <w:rPr>
          <w:rFonts w:cs="Times New Roman"/>
        </w:rPr>
        <w:t xml:space="preserve">  = 0</w:t>
      </w:r>
    </w:p>
    <w:p w:rsidR="002D7376" w:rsidRDefault="002D7376" w:rsidP="002D7376">
      <w:pPr>
        <w:spacing w:after="100" w:afterAutospacing="1" w:line="360" w:lineRule="auto"/>
        <w:rPr>
          <w:rFonts w:cs="Times New Roman"/>
        </w:rPr>
      </w:pPr>
      <w:proofErr w:type="gramStart"/>
      <w:r w:rsidRPr="004D0832">
        <w:rPr>
          <w:rFonts w:cs="Times New Roman"/>
        </w:rPr>
        <w:t xml:space="preserve">Which reduces to optimal </w:t>
      </w:r>
      <w:proofErr w:type="spellStart"/>
      <w:r w:rsidRPr="004D0832">
        <w:rPr>
          <w:rFonts w:cs="Times New Roman"/>
        </w:rPr>
        <w:t>hyperplane</w:t>
      </w:r>
      <w:proofErr w:type="spellEnd"/>
      <w:r w:rsidRPr="004D0832">
        <w:rPr>
          <w:rFonts w:cs="Times New Roman"/>
        </w:rPr>
        <w:t>,</w:t>
      </w:r>
      <w:proofErr w:type="gramEnd"/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  <w:r w:rsidRPr="004D0832">
        <w:rPr>
          <w:rFonts w:cs="Times New Roman"/>
        </w:rPr>
        <w:tab/>
      </w:r>
    </w:p>
    <w:p w:rsidR="002D7376" w:rsidRDefault="002D7376" w:rsidP="002D7376">
      <w:pPr>
        <w:spacing w:after="100" w:afterAutospacing="1" w:line="360" w:lineRule="auto"/>
        <w:rPr>
          <w:rFonts w:cs="Times New Roman"/>
        </w:rPr>
      </w:pPr>
      <m:oMathPara>
        <m:oMath>
          <m:r>
            <w:rPr>
              <w:rFonts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cs="Times New Roman"/>
                </w:rPr>
                <m:t>2</m:t>
              </m:r>
            </m:sub>
          </m:sSub>
          <m:r>
            <w:rPr>
              <w:rFonts w:ascii="Cambria Math" w:cs="Times New Roman"/>
            </w:rPr>
            <m:t>=0</m:t>
          </m:r>
        </m:oMath>
      </m:oMathPara>
    </w:p>
    <w:p w:rsidR="002D7376" w:rsidRDefault="002D7376" w:rsidP="002D7376">
      <w:pPr>
        <w:spacing w:after="100" w:afterAutospacing="1" w:line="360" w:lineRule="auto"/>
        <w:rPr>
          <w:rFonts w:cs="Times New Roman"/>
        </w:rPr>
      </w:pPr>
    </w:p>
    <w:p w:rsidR="002D7376" w:rsidRDefault="002D7376" w:rsidP="002D7376">
      <w:pPr>
        <w:spacing w:after="100" w:afterAutospacing="1" w:line="360" w:lineRule="auto"/>
        <w:rPr>
          <w:rFonts w:cs="Times New Roman"/>
        </w:rPr>
      </w:pPr>
    </w:p>
    <w:p w:rsidR="002D7376" w:rsidRDefault="002D7376" w:rsidP="002D7376">
      <w:pPr>
        <w:spacing w:after="100" w:afterAutospacing="1" w:line="360" w:lineRule="auto"/>
        <w:rPr>
          <w:rFonts w:cs="Times New Roman"/>
        </w:rPr>
      </w:pPr>
    </w:p>
    <w:p w:rsidR="002D7376" w:rsidRDefault="002D7376" w:rsidP="002D7376">
      <w:pPr>
        <w:spacing w:after="100" w:afterAutospacing="1" w:line="360" w:lineRule="auto"/>
        <w:rPr>
          <w:rFonts w:cs="Times New Roman"/>
        </w:rPr>
      </w:pPr>
    </w:p>
    <w:p w:rsidR="00DC14B3" w:rsidRDefault="00DC14B3"/>
    <w:sectPr w:rsidR="00DC14B3" w:rsidSect="00DC1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JCCK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00000008"/>
    <w:multiLevelType w:val="multilevel"/>
    <w:tmpl w:val="000000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>
    <w:nsid w:val="00000009"/>
    <w:multiLevelType w:val="multilevel"/>
    <w:tmpl w:val="0000000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>
    <w:nsid w:val="00000010"/>
    <w:multiLevelType w:val="multilevel"/>
    <w:tmpl w:val="000000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0000013"/>
    <w:multiLevelType w:val="multilevel"/>
    <w:tmpl w:val="0000001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2117383"/>
    <w:multiLevelType w:val="hybridMultilevel"/>
    <w:tmpl w:val="E084EBB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03A921EA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9F80D6F"/>
    <w:multiLevelType w:val="hybridMultilevel"/>
    <w:tmpl w:val="76481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5C21650">
      <w:start w:val="1"/>
      <w:numFmt w:val="decimal"/>
      <w:lvlText w:val="%3."/>
      <w:lvlJc w:val="right"/>
      <w:pPr>
        <w:ind w:left="2160" w:hanging="180"/>
      </w:pPr>
      <w:rPr>
        <w:rFonts w:ascii="Times New Roman" w:eastAsia="SimSun" w:hAnsi="Times New Roman" w:cs="Mangal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7A23B9"/>
    <w:multiLevelType w:val="hybridMultilevel"/>
    <w:tmpl w:val="55BCA22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12102E34"/>
    <w:multiLevelType w:val="hybridMultilevel"/>
    <w:tmpl w:val="1DD4BD3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3263E24"/>
    <w:multiLevelType w:val="hybridMultilevel"/>
    <w:tmpl w:val="49C2F8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AF02604"/>
    <w:multiLevelType w:val="hybridMultilevel"/>
    <w:tmpl w:val="B93A74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B107818"/>
    <w:multiLevelType w:val="multilevel"/>
    <w:tmpl w:val="F9282C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7">
    <w:nsid w:val="268C0076"/>
    <w:multiLevelType w:val="hybridMultilevel"/>
    <w:tmpl w:val="9DA67D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8AB7374"/>
    <w:multiLevelType w:val="hybridMultilevel"/>
    <w:tmpl w:val="0B60E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0F6A7F"/>
    <w:multiLevelType w:val="hybridMultilevel"/>
    <w:tmpl w:val="A510C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E469B1"/>
    <w:multiLevelType w:val="multilevel"/>
    <w:tmpl w:val="47341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u w:val="none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sz w:val="28"/>
        <w:u w:val="none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8"/>
        <w:u w:val="none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sz w:val="28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  <w:sz w:val="28"/>
        <w:u w:val="none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  <w:sz w:val="28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  <w:sz w:val="28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  <w:sz w:val="28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  <w:sz w:val="28"/>
        <w:u w:val="none"/>
      </w:rPr>
    </w:lvl>
  </w:abstractNum>
  <w:abstractNum w:abstractNumId="21">
    <w:nsid w:val="4A2B1F6A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54DB1F7B"/>
    <w:multiLevelType w:val="hybridMultilevel"/>
    <w:tmpl w:val="E47E3A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6F6B17"/>
    <w:multiLevelType w:val="hybridMultilevel"/>
    <w:tmpl w:val="1AD25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6C1E34"/>
    <w:multiLevelType w:val="hybridMultilevel"/>
    <w:tmpl w:val="37B213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AC30DD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4F64444"/>
    <w:multiLevelType w:val="hybridMultilevel"/>
    <w:tmpl w:val="49C2F8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CD261E8"/>
    <w:multiLevelType w:val="hybridMultilevel"/>
    <w:tmpl w:val="7660A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27"/>
  </w:num>
  <w:num w:numId="13">
    <w:abstractNumId w:val="16"/>
  </w:num>
  <w:num w:numId="14">
    <w:abstractNumId w:val="19"/>
  </w:num>
  <w:num w:numId="15">
    <w:abstractNumId w:val="23"/>
  </w:num>
  <w:num w:numId="16">
    <w:abstractNumId w:val="22"/>
  </w:num>
  <w:num w:numId="17">
    <w:abstractNumId w:val="11"/>
  </w:num>
  <w:num w:numId="18">
    <w:abstractNumId w:val="18"/>
  </w:num>
  <w:num w:numId="19">
    <w:abstractNumId w:val="26"/>
  </w:num>
  <w:num w:numId="20">
    <w:abstractNumId w:val="14"/>
  </w:num>
  <w:num w:numId="21">
    <w:abstractNumId w:val="10"/>
  </w:num>
  <w:num w:numId="22">
    <w:abstractNumId w:val="9"/>
  </w:num>
  <w:num w:numId="23">
    <w:abstractNumId w:val="12"/>
  </w:num>
  <w:num w:numId="24">
    <w:abstractNumId w:val="17"/>
  </w:num>
  <w:num w:numId="25">
    <w:abstractNumId w:val="25"/>
  </w:num>
  <w:num w:numId="26">
    <w:abstractNumId w:val="13"/>
  </w:num>
  <w:num w:numId="27">
    <w:abstractNumId w:val="20"/>
  </w:num>
  <w:num w:numId="2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2D7376"/>
    <w:rsid w:val="000C3AF1"/>
    <w:rsid w:val="002D7376"/>
    <w:rsid w:val="008459B8"/>
    <w:rsid w:val="00DC14B3"/>
    <w:rsid w:val="00DC5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376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GB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376"/>
    <w:pPr>
      <w:widowControl/>
      <w:suppressAutoHyphens w:val="0"/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kern w:val="0"/>
      <w:sz w:val="28"/>
      <w:szCs w:val="28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376"/>
    <w:pPr>
      <w:widowControl/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kern w:val="0"/>
      <w:sz w:val="26"/>
      <w:szCs w:val="26"/>
      <w:lang w:val="en-US"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376"/>
    <w:pPr>
      <w:widowControl/>
      <w:suppressAutoHyphens w:val="0"/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kern w:val="0"/>
      <w:sz w:val="22"/>
      <w:szCs w:val="22"/>
      <w:lang w:val="en-US" w:eastAsia="en-US"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376"/>
    <w:pPr>
      <w:widowControl/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kern w:val="0"/>
      <w:sz w:val="22"/>
      <w:szCs w:val="22"/>
      <w:lang w:val="en-US" w:eastAsia="en-US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376"/>
    <w:pPr>
      <w:widowControl/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2"/>
      <w:szCs w:val="22"/>
      <w:lang w:val="en-US" w:eastAsia="en-US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376"/>
    <w:pPr>
      <w:widowControl/>
      <w:suppressAutoHyphens w:val="0"/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22"/>
      <w:szCs w:val="22"/>
      <w:lang w:val="en-US" w:eastAsia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376"/>
    <w:pPr>
      <w:widowControl/>
      <w:suppressAutoHyphens w:val="0"/>
      <w:spacing w:line="276" w:lineRule="auto"/>
      <w:outlineLvl w:val="6"/>
    </w:pPr>
    <w:rPr>
      <w:rFonts w:asciiTheme="majorHAnsi" w:eastAsiaTheme="majorEastAsia" w:hAnsiTheme="majorHAnsi" w:cstheme="majorBidi"/>
      <w:i/>
      <w:iCs/>
      <w:kern w:val="0"/>
      <w:sz w:val="22"/>
      <w:szCs w:val="22"/>
      <w:lang w:val="en-US" w:eastAsia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376"/>
    <w:pPr>
      <w:widowControl/>
      <w:suppressAutoHyphens w:val="0"/>
      <w:spacing w:line="276" w:lineRule="auto"/>
      <w:outlineLvl w:val="7"/>
    </w:pPr>
    <w:rPr>
      <w:rFonts w:asciiTheme="majorHAnsi" w:eastAsiaTheme="majorEastAsia" w:hAnsiTheme="majorHAnsi" w:cstheme="majorBidi"/>
      <w:kern w:val="0"/>
      <w:sz w:val="20"/>
      <w:szCs w:val="20"/>
      <w:lang w:val="en-US" w:eastAsia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376"/>
    <w:pPr>
      <w:widowControl/>
      <w:suppressAutoHyphens w:val="0"/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kern w:val="0"/>
      <w:sz w:val="20"/>
      <w:szCs w:val="2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376"/>
    <w:rPr>
      <w:rFonts w:asciiTheme="majorHAnsi" w:eastAsiaTheme="majorEastAsia" w:hAnsiTheme="majorHAnsi" w:cstheme="majorBidi"/>
      <w:b/>
      <w:bCs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376"/>
    <w:rPr>
      <w:rFonts w:asciiTheme="majorHAnsi" w:eastAsiaTheme="majorEastAsia" w:hAnsiTheme="majorHAnsi" w:cstheme="majorBidi"/>
      <w:b/>
      <w:bCs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376"/>
    <w:rPr>
      <w:rFonts w:asciiTheme="majorHAnsi" w:eastAsiaTheme="majorEastAsia" w:hAnsiTheme="majorHAnsi" w:cstheme="majorBidi"/>
      <w:b/>
      <w:bCs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376"/>
    <w:rPr>
      <w:rFonts w:asciiTheme="majorHAnsi" w:eastAsiaTheme="majorEastAsia" w:hAnsiTheme="majorHAnsi" w:cstheme="majorBidi"/>
      <w:b/>
      <w:bCs/>
      <w:i/>
      <w:iCs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376"/>
    <w:rPr>
      <w:rFonts w:asciiTheme="majorHAnsi" w:eastAsiaTheme="majorEastAsia" w:hAnsiTheme="majorHAnsi" w:cstheme="majorBidi"/>
      <w:b/>
      <w:bCs/>
      <w:color w:val="7F7F7F" w:themeColor="text1" w:themeTint="80"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376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376"/>
    <w:rPr>
      <w:rFonts w:asciiTheme="majorHAnsi" w:eastAsiaTheme="majorEastAsia" w:hAnsiTheme="majorHAnsi" w:cstheme="majorBidi"/>
      <w:i/>
      <w:iCs/>
      <w:lang w:val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376"/>
    <w:rPr>
      <w:rFonts w:asciiTheme="majorHAnsi" w:eastAsiaTheme="majorEastAsia" w:hAnsiTheme="majorHAnsi" w:cstheme="majorBidi"/>
      <w:sz w:val="20"/>
      <w:szCs w:val="20"/>
      <w:lang w:val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376"/>
    <w:rPr>
      <w:rFonts w:asciiTheme="majorHAnsi" w:eastAsiaTheme="majorEastAsia" w:hAnsiTheme="majorHAnsi" w:cstheme="majorBidi"/>
      <w:i/>
      <w:iCs/>
      <w:spacing w:val="5"/>
      <w:sz w:val="20"/>
      <w:szCs w:val="20"/>
      <w:lang w:val="en-US" w:bidi="en-US"/>
    </w:rPr>
  </w:style>
  <w:style w:type="character" w:customStyle="1" w:styleId="NumberingSymbols">
    <w:name w:val="Numbering Symbols"/>
    <w:rsid w:val="002D7376"/>
  </w:style>
  <w:style w:type="character" w:customStyle="1" w:styleId="Bullets">
    <w:name w:val="Bullets"/>
    <w:rsid w:val="002D7376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2D7376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link w:val="BodyTextChar"/>
    <w:rsid w:val="002D737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D7376"/>
    <w:rPr>
      <w:rFonts w:ascii="Times New Roman" w:eastAsia="SimSun" w:hAnsi="Times New Roman" w:cs="Mangal"/>
      <w:kern w:val="1"/>
      <w:sz w:val="24"/>
      <w:szCs w:val="24"/>
      <w:lang w:val="en-GB" w:eastAsia="hi-IN" w:bidi="hi-IN"/>
    </w:rPr>
  </w:style>
  <w:style w:type="paragraph" w:styleId="List">
    <w:name w:val="List"/>
    <w:basedOn w:val="BodyText"/>
    <w:rsid w:val="002D7376"/>
  </w:style>
  <w:style w:type="paragraph" w:styleId="Caption">
    <w:name w:val="caption"/>
    <w:basedOn w:val="Normal"/>
    <w:qFormat/>
    <w:rsid w:val="002D737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2D7376"/>
    <w:pPr>
      <w:suppressLineNumbers/>
    </w:pPr>
  </w:style>
  <w:style w:type="paragraph" w:styleId="ListParagraph">
    <w:name w:val="List Paragraph"/>
    <w:basedOn w:val="Normal"/>
    <w:uiPriority w:val="34"/>
    <w:qFormat/>
    <w:rsid w:val="002D7376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376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376"/>
    <w:rPr>
      <w:rFonts w:ascii="Tahoma" w:eastAsia="SimSun" w:hAnsi="Tahoma" w:cs="Mangal"/>
      <w:kern w:val="1"/>
      <w:sz w:val="16"/>
      <w:szCs w:val="14"/>
      <w:lang w:val="en-GB" w:eastAsia="hi-IN" w:bidi="hi-IN"/>
    </w:rPr>
  </w:style>
  <w:style w:type="character" w:styleId="PlaceholderText">
    <w:name w:val="Placeholder Text"/>
    <w:basedOn w:val="DefaultParagraphFont"/>
    <w:uiPriority w:val="99"/>
    <w:semiHidden/>
    <w:rsid w:val="002D7376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2D7376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2D7376"/>
    <w:pPr>
      <w:widowControl/>
      <w:pBdr>
        <w:bottom w:val="single" w:sz="4" w:space="1" w:color="auto"/>
      </w:pBdr>
      <w:suppressAutoHyphens w:val="0"/>
      <w:spacing w:after="200"/>
      <w:contextualSpacing/>
    </w:pPr>
    <w:rPr>
      <w:rFonts w:asciiTheme="majorHAnsi" w:eastAsiaTheme="majorEastAsia" w:hAnsiTheme="majorHAnsi" w:cstheme="majorBidi"/>
      <w:spacing w:val="5"/>
      <w:kern w:val="0"/>
      <w:sz w:val="52"/>
      <w:szCs w:val="52"/>
      <w:lang w:val="en-US"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2D7376"/>
    <w:rPr>
      <w:rFonts w:asciiTheme="majorHAnsi" w:eastAsiaTheme="majorEastAsia" w:hAnsiTheme="majorHAnsi" w:cstheme="majorBidi"/>
      <w:spacing w:val="5"/>
      <w:sz w:val="52"/>
      <w:szCs w:val="52"/>
      <w:lang w:val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376"/>
    <w:pPr>
      <w:widowControl/>
      <w:suppressAutoHyphens w:val="0"/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kern w:val="0"/>
      <w:lang w:val="en-US" w:eastAsia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D7376"/>
    <w:rPr>
      <w:rFonts w:asciiTheme="majorHAnsi" w:eastAsiaTheme="majorEastAsia" w:hAnsiTheme="majorHAnsi" w:cstheme="majorBidi"/>
      <w:i/>
      <w:iCs/>
      <w:spacing w:val="13"/>
      <w:sz w:val="24"/>
      <w:szCs w:val="24"/>
      <w:lang w:val="en-US" w:bidi="en-US"/>
    </w:rPr>
  </w:style>
  <w:style w:type="character" w:styleId="Strong">
    <w:name w:val="Strong"/>
    <w:uiPriority w:val="22"/>
    <w:qFormat/>
    <w:rsid w:val="002D7376"/>
    <w:rPr>
      <w:b/>
      <w:bCs/>
    </w:rPr>
  </w:style>
  <w:style w:type="character" w:styleId="Emphasis">
    <w:name w:val="Emphasis"/>
    <w:uiPriority w:val="20"/>
    <w:qFormat/>
    <w:rsid w:val="002D737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D7376"/>
    <w:pPr>
      <w:widowControl/>
      <w:suppressAutoHyphens w:val="0"/>
    </w:pPr>
    <w:rPr>
      <w:rFonts w:asciiTheme="minorHAnsi" w:eastAsiaTheme="minorEastAsia" w:hAnsiTheme="minorHAnsi" w:cstheme="minorBidi"/>
      <w:kern w:val="0"/>
      <w:sz w:val="22"/>
      <w:szCs w:val="22"/>
      <w:lang w:val="en-US" w:eastAsia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D7376"/>
    <w:pPr>
      <w:widowControl/>
      <w:suppressAutoHyphens w:val="0"/>
      <w:spacing w:before="200" w:line="276" w:lineRule="auto"/>
      <w:ind w:left="360" w:right="360"/>
    </w:pPr>
    <w:rPr>
      <w:rFonts w:asciiTheme="minorHAnsi" w:eastAsiaTheme="minorEastAsia" w:hAnsiTheme="minorHAnsi" w:cstheme="minorBidi"/>
      <w:i/>
      <w:iCs/>
      <w:kern w:val="0"/>
      <w:sz w:val="22"/>
      <w:szCs w:val="22"/>
      <w:lang w:val="en-US" w:eastAsia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2D7376"/>
    <w:rPr>
      <w:rFonts w:eastAsiaTheme="minorEastAsia"/>
      <w:i/>
      <w:iCs/>
      <w:lang w:val="en-US"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376"/>
    <w:pPr>
      <w:widowControl/>
      <w:pBdr>
        <w:bottom w:val="single" w:sz="4" w:space="1" w:color="auto"/>
      </w:pBdr>
      <w:suppressAutoHyphens w:val="0"/>
      <w:spacing w:before="200" w:after="280" w:line="276" w:lineRule="auto"/>
      <w:ind w:left="1008" w:right="1152"/>
      <w:jc w:val="both"/>
    </w:pPr>
    <w:rPr>
      <w:rFonts w:asciiTheme="minorHAnsi" w:eastAsiaTheme="minorEastAsia" w:hAnsiTheme="minorHAnsi" w:cstheme="minorBidi"/>
      <w:b/>
      <w:bCs/>
      <w:i/>
      <w:iCs/>
      <w:kern w:val="0"/>
      <w:sz w:val="22"/>
      <w:szCs w:val="22"/>
      <w:lang w:val="en-US" w:eastAsia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376"/>
    <w:rPr>
      <w:rFonts w:eastAsiaTheme="minorEastAsia"/>
      <w:b/>
      <w:bCs/>
      <w:i/>
      <w:iCs/>
      <w:lang w:val="en-US" w:bidi="en-US"/>
    </w:rPr>
  </w:style>
  <w:style w:type="character" w:styleId="IntenseEmphasis">
    <w:name w:val="Intense Emphasis"/>
    <w:uiPriority w:val="21"/>
    <w:qFormat/>
    <w:rsid w:val="002D7376"/>
    <w:rPr>
      <w:b/>
      <w:bCs/>
    </w:rPr>
  </w:style>
  <w:style w:type="character" w:styleId="SubtleReference">
    <w:name w:val="Subtle Reference"/>
    <w:uiPriority w:val="31"/>
    <w:qFormat/>
    <w:rsid w:val="002D7376"/>
    <w:rPr>
      <w:smallCaps/>
    </w:rPr>
  </w:style>
  <w:style w:type="character" w:styleId="IntenseReference">
    <w:name w:val="Intense Reference"/>
    <w:uiPriority w:val="32"/>
    <w:qFormat/>
    <w:rsid w:val="002D7376"/>
    <w:rPr>
      <w:smallCaps/>
      <w:spacing w:val="5"/>
      <w:u w:val="single"/>
    </w:rPr>
  </w:style>
  <w:style w:type="character" w:styleId="BookTitle">
    <w:name w:val="Book Title"/>
    <w:uiPriority w:val="33"/>
    <w:qFormat/>
    <w:rsid w:val="002D737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7376"/>
    <w:pPr>
      <w:outlineLvl w:val="9"/>
    </w:pPr>
  </w:style>
  <w:style w:type="table" w:styleId="TableGrid">
    <w:name w:val="Table Grid"/>
    <w:basedOn w:val="TableNormal"/>
    <w:uiPriority w:val="59"/>
    <w:rsid w:val="002D73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D7376"/>
    <w:pPr>
      <w:autoSpaceDE w:val="0"/>
      <w:autoSpaceDN w:val="0"/>
      <w:adjustRightInd w:val="0"/>
      <w:spacing w:after="0" w:line="240" w:lineRule="auto"/>
    </w:pPr>
    <w:rPr>
      <w:rFonts w:ascii="CMJCCK+TimesNewRoman" w:eastAsia="Times New Roman" w:hAnsi="CMJCCK+TimesNewRoman" w:cs="CMJCCK+TimesNewRoman"/>
      <w:color w:val="000000"/>
      <w:sz w:val="24"/>
      <w:szCs w:val="24"/>
      <w:lang w:val="en-US" w:eastAsia="en-IN"/>
    </w:rPr>
  </w:style>
  <w:style w:type="paragraph" w:styleId="Bibliography">
    <w:name w:val="Bibliography"/>
    <w:basedOn w:val="Normal"/>
    <w:next w:val="Normal"/>
    <w:uiPriority w:val="37"/>
    <w:unhideWhenUsed/>
    <w:rsid w:val="002D7376"/>
    <w:pPr>
      <w:widowControl/>
      <w:suppressAutoHyphens w:val="0"/>
      <w:spacing w:after="200" w:line="276" w:lineRule="auto"/>
    </w:pPr>
    <w:rPr>
      <w:rFonts w:ascii="Calibri" w:eastAsia="Calibri" w:hAnsi="Calibri" w:cs="Times New Roman"/>
      <w:kern w:val="0"/>
      <w:sz w:val="22"/>
      <w:szCs w:val="22"/>
      <w:lang w:val="en-IN"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2D7376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D7376"/>
    <w:rPr>
      <w:rFonts w:ascii="Times New Roman" w:eastAsia="SimSun" w:hAnsi="Times New Roman" w:cs="Mangal"/>
      <w:kern w:val="1"/>
      <w:sz w:val="24"/>
      <w:szCs w:val="21"/>
      <w:lang w:val="en-GB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2D7376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D7376"/>
    <w:rPr>
      <w:rFonts w:ascii="Times New Roman" w:eastAsia="SimSun" w:hAnsi="Times New Roman" w:cs="Mangal"/>
      <w:kern w:val="1"/>
      <w:sz w:val="24"/>
      <w:szCs w:val="21"/>
      <w:lang w:val="en-GB" w:eastAsia="hi-IN" w:bidi="hi-IN"/>
    </w:rPr>
  </w:style>
  <w:style w:type="character" w:styleId="Hyperlink">
    <w:name w:val="Hyperlink"/>
    <w:basedOn w:val="DefaultParagraphFont"/>
    <w:uiPriority w:val="99"/>
    <w:unhideWhenUsed/>
    <w:rsid w:val="002D737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D73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743</Words>
  <Characters>4239</Characters>
  <Application>Microsoft Office Word</Application>
  <DocSecurity>0</DocSecurity>
  <Lines>35</Lines>
  <Paragraphs>9</Paragraphs>
  <ScaleCrop>false</ScaleCrop>
  <Company>Microsoft</Company>
  <LinksUpToDate>false</LinksUpToDate>
  <CharactersWithSpaces>4973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Hetal</dc:creator>
  <cp:lastModifiedBy>Hetal</cp:lastModifiedBy>
  <cp:revision>2</cp:revision>
  <dcterms:created xsi:type="dcterms:W3CDTF">2013-05-16T19:09:00Z</dcterms:created>
  <dcterms:modified xsi:type="dcterms:W3CDTF">2013-05-16T19:09:00Z</dcterms:modified>
</cp:coreProperties>
</file>